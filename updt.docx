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53B" w:rsidRDefault="00F2153B" w:rsidP="00F2153B">
      <w:pPr>
        <w:pStyle w:val="line"/>
      </w:pPr>
    </w:p>
    <w:p w:rsidR="00F2153B" w:rsidRDefault="00F2153B" w:rsidP="00F2153B">
      <w:pPr>
        <w:pStyle w:val="a6"/>
        <w:jc w:val="left"/>
      </w:pPr>
      <w:r>
        <w:t>Software Requirements Specification – IEEE -830</w:t>
      </w:r>
    </w:p>
    <w:p w:rsidR="00F2153B" w:rsidRDefault="00F2153B" w:rsidP="00F2153B">
      <w:pPr>
        <w:pStyle w:val="a6"/>
        <w:spacing w:before="0" w:after="400"/>
        <w:jc w:val="left"/>
        <w:rPr>
          <w:sz w:val="40"/>
        </w:rPr>
      </w:pPr>
      <w:proofErr w:type="gramStart"/>
      <w:r>
        <w:rPr>
          <w:sz w:val="40"/>
        </w:rPr>
        <w:t>for</w:t>
      </w:r>
      <w:proofErr w:type="gramEnd"/>
    </w:p>
    <w:p w:rsidR="00F2153B" w:rsidRDefault="00F2153B" w:rsidP="00F2153B">
      <w:pPr>
        <w:pStyle w:val="a6"/>
        <w:jc w:val="left"/>
      </w:pPr>
      <w:r>
        <w:t>Lecture Real-Time Rating</w:t>
      </w:r>
    </w:p>
    <w:p w:rsidR="00F2153B" w:rsidRDefault="00F2153B" w:rsidP="00F2153B">
      <w:pPr>
        <w:pStyle w:val="ByLine"/>
        <w:jc w:val="left"/>
      </w:pPr>
      <w:r>
        <w:t>Version 1.0 approved</w:t>
      </w:r>
    </w:p>
    <w:p w:rsidR="00F2153B" w:rsidRDefault="00F2153B" w:rsidP="00F2153B">
      <w:pPr>
        <w:pStyle w:val="ByLine"/>
        <w:jc w:val="left"/>
      </w:pPr>
      <w:r>
        <w:t xml:space="preserve">Prepared by </w:t>
      </w:r>
    </w:p>
    <w:p w:rsidR="00F2153B" w:rsidRDefault="00F2153B" w:rsidP="00F2153B">
      <w:pPr>
        <w:pStyle w:val="ByLine"/>
        <w:jc w:val="left"/>
        <w:sectPr w:rsidR="00F2153B">
          <w:footerReference w:type="default" r:id="rId7"/>
          <w:footnotePr>
            <w:pos w:val="beneathText"/>
          </w:footnotePr>
          <w:pgSz w:w="12240" w:h="15840"/>
          <w:pgMar w:top="1440" w:right="1440" w:bottom="1440" w:left="1440" w:header="720" w:footer="720" w:gutter="0"/>
          <w:pgNumType w:fmt="lowerRoman" w:start="1"/>
          <w:cols w:space="720"/>
          <w:docGrid w:linePitch="360"/>
        </w:sectPr>
      </w:pPr>
      <w:proofErr w:type="spellStart"/>
      <w:r>
        <w:t>Eliran</w:t>
      </w:r>
      <w:proofErr w:type="spellEnd"/>
      <w:r>
        <w:t xml:space="preserve"> </w:t>
      </w:r>
      <w:proofErr w:type="spellStart"/>
      <w:r>
        <w:t>Lugassy</w:t>
      </w:r>
      <w:proofErr w:type="spellEnd"/>
      <w:r>
        <w:t xml:space="preserve">, </w:t>
      </w:r>
      <w:proofErr w:type="spellStart"/>
      <w:r>
        <w:t>Yos</w:t>
      </w:r>
      <w:proofErr w:type="spellEnd"/>
      <w:r>
        <w:t xml:space="preserve"> </w:t>
      </w:r>
      <w:proofErr w:type="spellStart"/>
      <w:r>
        <w:t>Amichay</w:t>
      </w:r>
      <w:proofErr w:type="spellEnd"/>
      <w:r>
        <w:t xml:space="preserve">, Miki </w:t>
      </w:r>
      <w:proofErr w:type="spellStart"/>
      <w:r>
        <w:t>Tubul</w:t>
      </w:r>
      <w:proofErr w:type="spellEnd"/>
      <w:r>
        <w:t xml:space="preserve">, </w:t>
      </w:r>
      <w:proofErr w:type="spellStart"/>
      <w:r>
        <w:t>Evyatar</w:t>
      </w:r>
      <w:proofErr w:type="spellEnd"/>
      <w:r>
        <w:t xml:space="preserve"> </w:t>
      </w:r>
      <w:proofErr w:type="spellStart"/>
      <w:r>
        <w:t>Gerstle</w:t>
      </w:r>
      <w:proofErr w:type="spellEnd"/>
    </w:p>
    <w:p w:rsidR="00F2153B" w:rsidRDefault="00F2153B" w:rsidP="00F2153B">
      <w:pPr>
        <w:pStyle w:val="TOCEntry"/>
        <w:bidi/>
        <w:rPr>
          <w:rtl/>
        </w:rPr>
        <w:sectPr w:rsidR="00F2153B">
          <w:headerReference w:type="default" r:id="rId8"/>
          <w:footerReference w:type="default" r:id="rId9"/>
          <w:footnotePr>
            <w:pos w:val="beneathText"/>
          </w:footnotePr>
          <w:pgSz w:w="12240" w:h="15840"/>
          <w:pgMar w:top="1440" w:right="1440" w:bottom="1440" w:left="1440" w:header="720" w:footer="720" w:gutter="0"/>
          <w:pgNumType w:fmt="lowerRoman"/>
          <w:cols w:space="720"/>
          <w:docGrid w:linePitch="360"/>
        </w:sectPr>
      </w:pPr>
      <w:r>
        <w:rPr>
          <w:rtl/>
        </w:rPr>
        <w:lastRenderedPageBreak/>
        <w:t>תוכן העניינים</w:t>
      </w:r>
    </w:p>
    <w:p w:rsidR="00F2153B" w:rsidRDefault="00F2153B" w:rsidP="00F2153B">
      <w:pPr>
        <w:pStyle w:val="TOC1"/>
        <w:tabs>
          <w:tab w:val="right" w:leader="dot" w:pos="10080"/>
        </w:tabs>
      </w:pPr>
      <w:r>
        <w:lastRenderedPageBreak/>
        <w:fldChar w:fldCharType="begin"/>
      </w:r>
      <w:r>
        <w:instrText xml:space="preserve"> TOC \o "1-9" \t "Heading 9;9;Heading 8;8;Heading 7;7;Heading 6;6;Heading 5;5;Heading 4;4;Heading 3;3;Heading 2;2;Heading 1;1;TOCentry;1" </w:instrText>
      </w:r>
      <w:r>
        <w:fldChar w:fldCharType="separate"/>
      </w:r>
      <w:r>
        <w:t xml:space="preserve">1. </w:t>
      </w:r>
      <w:r>
        <w:rPr>
          <w:rtl/>
        </w:rPr>
        <w:t>הקדמה</w:t>
      </w:r>
      <w:r>
        <w:tab/>
        <w:t>1</w:t>
      </w:r>
    </w:p>
    <w:p w:rsidR="00F2153B" w:rsidRDefault="00F2153B" w:rsidP="00F2153B">
      <w:pPr>
        <w:pStyle w:val="TOC2"/>
      </w:pPr>
      <w:r>
        <w:t xml:space="preserve">1.1 </w:t>
      </w:r>
      <w:r>
        <w:rPr>
          <w:rtl/>
        </w:rPr>
        <w:t>יעוד התוכנה</w:t>
      </w:r>
      <w:r>
        <w:tab/>
        <w:t>1</w:t>
      </w:r>
    </w:p>
    <w:p w:rsidR="00F2153B" w:rsidRDefault="00F2153B" w:rsidP="00F2153B">
      <w:pPr>
        <w:pStyle w:val="TOC2"/>
      </w:pPr>
      <w:r>
        <w:t xml:space="preserve">1.2 </w:t>
      </w:r>
      <w:r>
        <w:rPr>
          <w:rtl/>
        </w:rPr>
        <w:t>קהל יעד</w:t>
      </w:r>
      <w:r>
        <w:tab/>
        <w:t>1</w:t>
      </w:r>
    </w:p>
    <w:p w:rsidR="00F2153B" w:rsidRDefault="00F2153B" w:rsidP="00F2153B">
      <w:pPr>
        <w:pStyle w:val="TOC2"/>
      </w:pPr>
      <w:r>
        <w:t xml:space="preserve">1.3 </w:t>
      </w:r>
      <w:r>
        <w:rPr>
          <w:rtl/>
        </w:rPr>
        <w:t>מטרות הפרויקט</w:t>
      </w:r>
      <w:r>
        <w:tab/>
        <w:t>1</w:t>
      </w:r>
    </w:p>
    <w:p w:rsidR="00F2153B" w:rsidRDefault="00F2153B" w:rsidP="00F2153B">
      <w:pPr>
        <w:pStyle w:val="TOC1"/>
        <w:tabs>
          <w:tab w:val="right" w:leader="dot" w:pos="10080"/>
        </w:tabs>
      </w:pPr>
      <w:r>
        <w:t xml:space="preserve">2. </w:t>
      </w:r>
      <w:r>
        <w:rPr>
          <w:rtl/>
        </w:rPr>
        <w:t>תיאור כללי</w:t>
      </w:r>
      <w:r>
        <w:tab/>
        <w:t>2</w:t>
      </w:r>
    </w:p>
    <w:p w:rsidR="00F2153B" w:rsidRDefault="00F2153B" w:rsidP="00F2153B">
      <w:pPr>
        <w:pStyle w:val="TOC2"/>
      </w:pPr>
      <w:r>
        <w:t xml:space="preserve">2.1 </w:t>
      </w:r>
      <w:r>
        <w:rPr>
          <w:rtl/>
        </w:rPr>
        <w:t>מבנה המוצר</w:t>
      </w:r>
      <w:r>
        <w:tab/>
        <w:t>2</w:t>
      </w:r>
    </w:p>
    <w:p w:rsidR="00F2153B" w:rsidRDefault="00F2153B" w:rsidP="00F2153B">
      <w:pPr>
        <w:pStyle w:val="TOC2"/>
      </w:pPr>
      <w:r>
        <w:t xml:space="preserve">2.2 </w:t>
      </w:r>
      <w:r>
        <w:rPr>
          <w:rtl/>
        </w:rPr>
        <w:t>יכולות המוצר</w:t>
      </w:r>
      <w:r>
        <w:tab/>
        <w:t>2</w:t>
      </w:r>
    </w:p>
    <w:p w:rsidR="00F2153B" w:rsidRDefault="00F2153B" w:rsidP="00F2153B">
      <w:pPr>
        <w:pStyle w:val="TOC2"/>
      </w:pPr>
      <w:r>
        <w:t xml:space="preserve">2.3 </w:t>
      </w:r>
      <w:r>
        <w:rPr>
          <w:rtl/>
        </w:rPr>
        <w:t>משתמשים – ישויות עיקריות במערכת</w:t>
      </w:r>
      <w:r>
        <w:tab/>
        <w:t>2</w:t>
      </w:r>
    </w:p>
    <w:p w:rsidR="00F2153B" w:rsidRDefault="00F2153B" w:rsidP="00F2153B">
      <w:pPr>
        <w:pStyle w:val="TOC1"/>
        <w:tabs>
          <w:tab w:val="right" w:leader="dot" w:pos="10080"/>
        </w:tabs>
      </w:pPr>
      <w:r>
        <w:t xml:space="preserve">3. </w:t>
      </w:r>
      <w:r>
        <w:rPr>
          <w:rtl/>
        </w:rPr>
        <w:t>יכולות המערכת</w:t>
      </w:r>
      <w:r>
        <w:tab/>
        <w:t>3</w:t>
      </w:r>
    </w:p>
    <w:p w:rsidR="00F2153B" w:rsidRDefault="00F2153B" w:rsidP="00F2153B">
      <w:pPr>
        <w:pStyle w:val="TOC2"/>
      </w:pPr>
      <w:r>
        <w:t xml:space="preserve">3.1 </w:t>
      </w:r>
      <w:r>
        <w:rPr>
          <w:rtl/>
        </w:rPr>
        <w:t>עבודה מול סטודנט</w:t>
      </w:r>
      <w:r>
        <w:tab/>
        <w:t>3</w:t>
      </w:r>
    </w:p>
    <w:p w:rsidR="00F2153B" w:rsidRDefault="00F2153B" w:rsidP="00F2153B">
      <w:pPr>
        <w:pStyle w:val="TOC3"/>
      </w:pPr>
      <w:r>
        <w:t xml:space="preserve">3.1.1 </w:t>
      </w:r>
      <w:r>
        <w:rPr>
          <w:rtl/>
        </w:rPr>
        <w:t>הצגת מטלה לסטודנט וקבלת המטלה</w:t>
      </w:r>
      <w:r>
        <w:tab/>
        <w:t>3</w:t>
      </w:r>
    </w:p>
    <w:p w:rsidR="00F2153B" w:rsidRDefault="00F2153B" w:rsidP="00F2153B">
      <w:pPr>
        <w:pStyle w:val="TOC3"/>
      </w:pPr>
      <w:r>
        <w:t xml:space="preserve">3.1.1 </w:t>
      </w:r>
      <w:r>
        <w:rPr>
          <w:rtl/>
        </w:rPr>
        <w:t>הצגת מטלות שעל הסטודנט לבדוק וקבלת הדו"ח.</w:t>
      </w:r>
      <w:r>
        <w:tab/>
        <w:t>4</w:t>
      </w:r>
    </w:p>
    <w:p w:rsidR="00F2153B" w:rsidRDefault="00F2153B" w:rsidP="00F2153B">
      <w:pPr>
        <w:pStyle w:val="TOC2"/>
      </w:pPr>
      <w:r>
        <w:t xml:space="preserve">3.2 </w:t>
      </w:r>
      <w:r>
        <w:rPr>
          <w:rtl/>
        </w:rPr>
        <w:t>עבודה מול מנהל המערכת (מרצה או מתרגל)</w:t>
      </w:r>
      <w:r>
        <w:tab/>
        <w:t>4</w:t>
      </w:r>
    </w:p>
    <w:p w:rsidR="00F2153B" w:rsidRDefault="00F2153B" w:rsidP="00F2153B">
      <w:pPr>
        <w:pStyle w:val="TOC3"/>
      </w:pPr>
      <w:r>
        <w:t xml:space="preserve">3.2.1 – </w:t>
      </w:r>
      <w:r>
        <w:rPr>
          <w:rtl/>
        </w:rPr>
        <w:t>קבלת קישור למטלה.</w:t>
      </w:r>
      <w:r>
        <w:tab/>
        <w:t>4</w:t>
      </w:r>
    </w:p>
    <w:p w:rsidR="00F2153B" w:rsidRDefault="00F2153B" w:rsidP="00F2153B">
      <w:pPr>
        <w:pStyle w:val="TOC3"/>
      </w:pPr>
      <w:r>
        <w:t xml:space="preserve">3.2.2 -  </w:t>
      </w:r>
      <w:r>
        <w:rPr>
          <w:rtl/>
        </w:rPr>
        <w:t>יצירת רשימת "בודק- נבדק"</w:t>
      </w:r>
      <w:r>
        <w:tab/>
        <w:t>4</w:t>
      </w:r>
    </w:p>
    <w:p w:rsidR="00F2153B" w:rsidRDefault="00F2153B" w:rsidP="00F2153B">
      <w:pPr>
        <w:pStyle w:val="TOC3"/>
      </w:pPr>
      <w:r>
        <w:t xml:space="preserve">3.2.3 – </w:t>
      </w:r>
      <w:r>
        <w:rPr>
          <w:rtl/>
        </w:rPr>
        <w:t>קליטת דו"ח לסטודנטים</w:t>
      </w:r>
      <w:r>
        <w:tab/>
        <w:t>5</w:t>
      </w:r>
    </w:p>
    <w:p w:rsidR="00F2153B" w:rsidRDefault="00F2153B" w:rsidP="00F2153B">
      <w:pPr>
        <w:pStyle w:val="TOC3"/>
      </w:pPr>
      <w:r>
        <w:t xml:space="preserve">3.2.4 -  </w:t>
      </w:r>
      <w:r>
        <w:rPr>
          <w:rtl/>
        </w:rPr>
        <w:t>הצגת רשימת ציונים</w:t>
      </w:r>
      <w:r>
        <w:tab/>
        <w:t>5</w:t>
      </w:r>
    </w:p>
    <w:p w:rsidR="00F2153B" w:rsidRDefault="00F2153B" w:rsidP="00F2153B">
      <w:pPr>
        <w:pStyle w:val="TOC3"/>
      </w:pPr>
      <w:r>
        <w:t xml:space="preserve">3.2.5 - </w:t>
      </w:r>
      <w:r>
        <w:rPr>
          <w:rtl/>
        </w:rPr>
        <w:t>הצגת סטטיסטיקות</w:t>
      </w:r>
      <w:r>
        <w:tab/>
        <w:t>5</w:t>
      </w:r>
    </w:p>
    <w:p w:rsidR="00F2153B" w:rsidRDefault="00F2153B" w:rsidP="00F2153B">
      <w:pPr>
        <w:pStyle w:val="TOC2"/>
      </w:pPr>
      <w:r>
        <w:t xml:space="preserve">3.3 </w:t>
      </w:r>
      <w:r>
        <w:rPr>
          <w:rtl/>
        </w:rPr>
        <w:t>מערכת בקרה וסטטיסטיקה</w:t>
      </w:r>
      <w:r>
        <w:tab/>
        <w:t>5</w:t>
      </w:r>
    </w:p>
    <w:p w:rsidR="00F2153B" w:rsidRDefault="00F2153B" w:rsidP="00F2153B">
      <w:pPr>
        <w:pStyle w:val="TOC1"/>
        <w:tabs>
          <w:tab w:val="right" w:leader="dot" w:pos="10080"/>
        </w:tabs>
      </w:pPr>
      <w:r>
        <w:t xml:space="preserve">4. </w:t>
      </w:r>
      <w:r>
        <w:rPr>
          <w:rtl/>
        </w:rPr>
        <w:t>דרישות ממשק חיצוני</w:t>
      </w:r>
      <w:r>
        <w:tab/>
        <w:t>5</w:t>
      </w:r>
    </w:p>
    <w:p w:rsidR="00F2153B" w:rsidRDefault="00F2153B" w:rsidP="00F2153B">
      <w:pPr>
        <w:pStyle w:val="TOC2"/>
      </w:pPr>
      <w:r>
        <w:t xml:space="preserve">4.1 </w:t>
      </w:r>
      <w:r>
        <w:rPr>
          <w:rtl/>
        </w:rPr>
        <w:t>ממשק למשתמש</w:t>
      </w:r>
      <w:r>
        <w:tab/>
        <w:t>5</w:t>
      </w:r>
    </w:p>
    <w:p w:rsidR="00F2153B" w:rsidRDefault="00F2153B" w:rsidP="00F2153B">
      <w:pPr>
        <w:pStyle w:val="TOC2"/>
      </w:pPr>
      <w:r>
        <w:t xml:space="preserve">4.2 </w:t>
      </w:r>
      <w:r>
        <w:rPr>
          <w:rtl/>
        </w:rPr>
        <w:t>ממשקי חומרה</w:t>
      </w:r>
      <w:r>
        <w:tab/>
        <w:t>5</w:t>
      </w:r>
    </w:p>
    <w:p w:rsidR="00F2153B" w:rsidRDefault="00F2153B" w:rsidP="00F2153B">
      <w:pPr>
        <w:pStyle w:val="TOC2"/>
        <w:sectPr w:rsidR="00F2153B">
          <w:footnotePr>
            <w:pos w:val="beneathText"/>
          </w:footnotePr>
          <w:type w:val="continuous"/>
          <w:pgSz w:w="12240" w:h="15840"/>
          <w:pgMar w:top="1440" w:right="1440" w:bottom="1440" w:left="1440" w:header="720" w:footer="720" w:gutter="0"/>
          <w:cols w:space="720"/>
          <w:docGrid w:linePitch="360"/>
        </w:sectPr>
      </w:pPr>
      <w:r>
        <w:t xml:space="preserve">4.3 </w:t>
      </w:r>
      <w:r>
        <w:rPr>
          <w:rtl/>
        </w:rPr>
        <w:t>ממשק התוכנה</w:t>
      </w:r>
      <w:r>
        <w:tab/>
        <w:t>5</w:t>
      </w:r>
      <w:r>
        <w:fldChar w:fldCharType="end"/>
      </w:r>
    </w:p>
    <w:p w:rsidR="00F2153B" w:rsidRDefault="00F2153B" w:rsidP="00F2153B">
      <w:pPr>
        <w:pStyle w:val="TOC1"/>
        <w:tabs>
          <w:tab w:val="left" w:pos="3562"/>
        </w:tabs>
        <w:bidi/>
        <w:ind w:left="0" w:firstLine="0"/>
        <w:rPr>
          <w:rtl/>
        </w:rPr>
      </w:pPr>
      <w:r>
        <w:rPr>
          <w:rtl/>
        </w:rPr>
        <w:lastRenderedPageBreak/>
        <w:t>נספחים</w:t>
      </w:r>
    </w:p>
    <w:p w:rsidR="00F2153B" w:rsidRDefault="00F2153B" w:rsidP="00F2153B">
      <w:pPr>
        <w:bidi/>
        <w:ind w:firstLine="360"/>
        <w:rPr>
          <w:lang w:val="en-US"/>
        </w:rPr>
      </w:pPr>
      <w:r>
        <w:rPr>
          <w:lang w:val="en-US"/>
        </w:rPr>
        <w:t>6.1</w:t>
      </w:r>
      <w:r>
        <w:rPr>
          <w:rtl/>
          <w:lang w:val="en-US"/>
        </w:rPr>
        <w:tab/>
        <w:t xml:space="preserve"> מילון בסיסי נתונים...............................................................................................................</w:t>
      </w:r>
      <w:r>
        <w:rPr>
          <w:lang w:val="en-US"/>
        </w:rPr>
        <w:t>9</w:t>
      </w:r>
    </w:p>
    <w:p w:rsidR="00F2153B" w:rsidRDefault="00F2153B" w:rsidP="00F2153B">
      <w:pPr>
        <w:bidi/>
        <w:ind w:firstLine="360"/>
        <w:rPr>
          <w:lang w:val="en-US"/>
        </w:rPr>
      </w:pPr>
      <w:r>
        <w:rPr>
          <w:lang w:val="en-US"/>
        </w:rPr>
        <w:t>6.2</w:t>
      </w:r>
      <w:r>
        <w:rPr>
          <w:rtl/>
          <w:lang w:val="en-US"/>
        </w:rPr>
        <w:tab/>
      </w:r>
      <w:r>
        <w:rPr>
          <w:lang w:val="en-US"/>
        </w:rPr>
        <w:t>DFD...............................................................................................................................12</w:t>
      </w:r>
    </w:p>
    <w:p w:rsidR="00F2153B" w:rsidRDefault="00F2153B" w:rsidP="00F2153B">
      <w:pPr>
        <w:bidi/>
        <w:ind w:firstLine="360"/>
        <w:rPr>
          <w:rFonts w:hint="cs"/>
          <w:rtl/>
          <w:lang w:val="en-US"/>
        </w:rPr>
      </w:pPr>
      <w:r>
        <w:rPr>
          <w:lang w:val="en-US"/>
        </w:rPr>
        <w:t>6.3</w:t>
      </w:r>
      <w:r>
        <w:rPr>
          <w:rtl/>
          <w:lang w:val="en-US"/>
        </w:rPr>
        <w:t xml:space="preserve"> </w:t>
      </w:r>
      <w:r>
        <w:rPr>
          <w:lang w:val="en-US"/>
        </w:rPr>
        <w:t>ERD..............................................................................................................................15</w:t>
      </w:r>
    </w:p>
    <w:p w:rsidR="00F2153B" w:rsidRDefault="00F2153B" w:rsidP="00F2153B">
      <w:pPr>
        <w:bidi/>
        <w:ind w:firstLine="360"/>
        <w:sectPr w:rsidR="00F2153B">
          <w:footnotePr>
            <w:pos w:val="beneathText"/>
          </w:footnotePr>
          <w:type w:val="continuous"/>
          <w:pgSz w:w="12240" w:h="15840"/>
          <w:pgMar w:top="1440" w:right="1440" w:bottom="1440" w:left="1440" w:header="720" w:footer="720" w:gutter="0"/>
          <w:pgNumType w:fmt="lowerRoman"/>
          <w:cols w:space="720"/>
          <w:docGrid w:linePitch="360"/>
        </w:sectPr>
      </w:pPr>
      <w:r w:rsidRPr="00F2153B">
        <w:rPr>
          <w:noProof/>
          <w:rtl/>
          <w:lang w:val="en-US"/>
        </w:rPr>
        <mc:AlternateContent>
          <mc:Choice Requires="wps">
            <w:drawing>
              <wp:anchor distT="0" distB="0" distL="114300" distR="114300" simplePos="0" relativeHeight="251661312" behindDoc="0" locked="0" layoutInCell="1" allowOverlap="1" wp14:editId="36B11C9B">
                <wp:simplePos x="0" y="0"/>
                <wp:positionH relativeFrom="column">
                  <wp:posOffset>1956390</wp:posOffset>
                </wp:positionH>
                <wp:positionV relativeFrom="paragraph">
                  <wp:posOffset>1264359</wp:posOffset>
                </wp:positionV>
                <wp:extent cx="3402418" cy="637953"/>
                <wp:effectExtent l="0" t="0" r="2667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02418" cy="637953"/>
                        </a:xfrm>
                        <a:prstGeom prst="rect">
                          <a:avLst/>
                        </a:prstGeom>
                        <a:solidFill>
                          <a:srgbClr val="FFFFFF"/>
                        </a:solidFill>
                        <a:ln w="9525">
                          <a:solidFill>
                            <a:srgbClr val="000000"/>
                          </a:solidFill>
                          <a:miter lim="800000"/>
                          <a:headEnd/>
                          <a:tailEnd/>
                        </a:ln>
                      </wps:spPr>
                      <wps:txbx>
                        <w:txbxContent>
                          <w:p w:rsidR="00F2153B" w:rsidRPr="00F2153B" w:rsidRDefault="00F2153B" w:rsidP="00F2153B">
                            <w:pPr>
                              <w:rPr>
                                <w:rFonts w:hint="cs"/>
                                <w:sz w:val="34"/>
                                <w:szCs w:val="34"/>
                                <w:rtl/>
                                <w:cs/>
                              </w:rPr>
                            </w:pPr>
                            <w:r w:rsidRPr="00F2153B">
                              <w:rPr>
                                <w:rFonts w:hint="cs"/>
                                <w:sz w:val="34"/>
                                <w:szCs w:val="34"/>
                                <w:highlight w:val="yellow"/>
                                <w:rtl/>
                              </w:rPr>
                              <w:t xml:space="preserve">דרושה עריכה של דף זה  (תוכן עניינים </w:t>
                            </w:r>
                            <w:r w:rsidRPr="00F2153B">
                              <w:rPr>
                                <w:sz w:val="34"/>
                                <w:szCs w:val="34"/>
                                <w:highlight w:val="yellow"/>
                                <w:rtl/>
                              </w:rPr>
                              <w:t>–</w:t>
                            </w:r>
                            <w:r w:rsidRPr="00F2153B">
                              <w:rPr>
                                <w:rFonts w:hint="cs"/>
                                <w:sz w:val="34"/>
                                <w:szCs w:val="34"/>
                                <w:highlight w:val="yellow"/>
                                <w:rtl/>
                              </w:rPr>
                              <w:t>לפי עמודים, בסיום העבודה)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54.05pt;margin-top:99.55pt;width:267.9pt;height:50.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">
                <v:textbox>
                  <w:txbxContent>
                    <w:p w:rsidR="00F2153B" w:rsidRPr="00F2153B" w:rsidRDefault="00F2153B" w:rsidP="00F2153B">
                      <w:pPr>
                        <w:rPr>
                          <w:rFonts w:hint="cs"/>
                          <w:sz w:val="34"/>
                          <w:szCs w:val="34"/>
                          <w:rtl/>
                          <w:cs/>
                        </w:rPr>
                      </w:pPr>
                      <w:r w:rsidRPr="00F2153B">
                        <w:rPr>
                          <w:rFonts w:hint="cs"/>
                          <w:sz w:val="34"/>
                          <w:szCs w:val="34"/>
                          <w:highlight w:val="yellow"/>
                          <w:rtl/>
                        </w:rPr>
                        <w:t xml:space="preserve">דרושה עריכה של דף זה  (תוכן עניינים </w:t>
                      </w:r>
                      <w:r w:rsidRPr="00F2153B">
                        <w:rPr>
                          <w:sz w:val="34"/>
                          <w:szCs w:val="34"/>
                          <w:highlight w:val="yellow"/>
                          <w:rtl/>
                        </w:rPr>
                        <w:t>–</w:t>
                      </w:r>
                      <w:r w:rsidRPr="00F2153B">
                        <w:rPr>
                          <w:rFonts w:hint="cs"/>
                          <w:sz w:val="34"/>
                          <w:szCs w:val="34"/>
                          <w:highlight w:val="yellow"/>
                          <w:rtl/>
                        </w:rPr>
                        <w:t>לפי עמודים, בסיום העבודה)</w:t>
                      </w:r>
                    </w:p>
                  </w:txbxContent>
                </v:textbox>
              </v:shape>
            </w:pict>
          </mc:Fallback>
        </mc:AlternateContent>
      </w:r>
      <w:r>
        <w:rPr>
          <w:lang w:val="en-US"/>
        </w:rPr>
        <w:t>6.</w:t>
      </w:r>
      <w:r>
        <w:t>4</w:t>
      </w:r>
      <w:r>
        <w:rPr>
          <w:rtl/>
          <w:lang w:val="en-US"/>
        </w:rPr>
        <w:t xml:space="preserve"> </w:t>
      </w:r>
      <w:r>
        <w:t>Internet survey</w:t>
      </w:r>
      <w:r>
        <w:rPr>
          <w:lang w:val="en-US"/>
        </w:rPr>
        <w:t>..........................</w:t>
      </w:r>
      <w:r>
        <w:t>.........</w:t>
      </w:r>
      <w:r>
        <w:rPr>
          <w:lang w:val="en-US"/>
        </w:rPr>
        <w:t>............................................................................1</w:t>
      </w:r>
      <w:r>
        <w:t>6</w:t>
      </w:r>
    </w:p>
    <w:p w:rsidR="00F2153B" w:rsidRPr="00F2153B" w:rsidRDefault="00F2153B" w:rsidP="000F6AAB">
      <w:pPr>
        <w:bidi/>
        <w:jc w:val="both"/>
        <w:rPr>
          <w:rFonts w:hint="cs"/>
          <w:rtl/>
        </w:rPr>
      </w:pPr>
    </w:p>
    <w:p w:rsidR="000F6AAB" w:rsidRDefault="000F6AAB" w:rsidP="00F2153B">
      <w:pPr>
        <w:pStyle w:val="1"/>
        <w:tabs>
          <w:tab w:val="left" w:pos="0"/>
        </w:tabs>
        <w:bidi/>
        <w:jc w:val="both"/>
        <w:rPr>
          <w:rtl/>
        </w:rPr>
      </w:pPr>
      <w:r>
        <w:rPr>
          <w:rtl/>
        </w:rPr>
        <w:t>הקדמה</w:t>
      </w:r>
    </w:p>
    <w:p w:rsidR="000F6AAB" w:rsidRDefault="000F6AAB" w:rsidP="000F6AAB">
      <w:pPr>
        <w:pStyle w:val="2"/>
        <w:tabs>
          <w:tab w:val="left" w:pos="0"/>
        </w:tabs>
        <w:bidi/>
        <w:jc w:val="both"/>
        <w:rPr>
          <w:rtl/>
        </w:rPr>
      </w:pPr>
      <w:r>
        <w:rPr>
          <w:rtl/>
        </w:rPr>
        <w:t>יעוד התוכנה</w:t>
      </w:r>
    </w:p>
    <w:p w:rsidR="000F6AAB" w:rsidRDefault="000F6AAB" w:rsidP="000F6AAB">
      <w:pPr>
        <w:pStyle w:val="template"/>
        <w:bidi/>
        <w:jc w:val="both"/>
        <w:rPr>
          <w:i w:val="0"/>
          <w:iCs w:val="0"/>
          <w:rtl/>
        </w:rPr>
      </w:pPr>
      <w:r>
        <w:rPr>
          <w:rFonts w:hint="cs"/>
          <w:i w:val="0"/>
          <w:iCs w:val="0"/>
          <w:rtl/>
        </w:rPr>
        <w:t xml:space="preserve">לאפשר למרצה לקבל משוב בזמן אמת על איכות ההרצאה, מבחינות שונות, כגון: רמת העניין, הבנת החומר, יצירת עניין אצל הסטודנטים על ידי המרצה והבאת החומר בצורה טובה, עניינית ורלוונטית לסטודנטים. </w:t>
      </w:r>
    </w:p>
    <w:p w:rsidR="000F6AAB" w:rsidRDefault="000F6AAB" w:rsidP="000F6AAB">
      <w:pPr>
        <w:pStyle w:val="template"/>
        <w:bidi/>
        <w:jc w:val="both"/>
        <w:rPr>
          <w:i w:val="0"/>
          <w:iCs w:val="0"/>
          <w:rtl/>
        </w:rPr>
      </w:pPr>
    </w:p>
    <w:p w:rsidR="000F6AAB" w:rsidRDefault="000F6AAB" w:rsidP="000F6AAB">
      <w:pPr>
        <w:pStyle w:val="2"/>
        <w:tabs>
          <w:tab w:val="left" w:pos="0"/>
        </w:tabs>
        <w:bidi/>
        <w:jc w:val="both"/>
        <w:rPr>
          <w:rtl/>
        </w:rPr>
      </w:pPr>
      <w:r>
        <w:rPr>
          <w:rtl/>
        </w:rPr>
        <w:t>קהל יעד</w:t>
      </w:r>
    </w:p>
    <w:p w:rsidR="000F6AAB" w:rsidRDefault="000F6AAB" w:rsidP="000F6AAB">
      <w:pPr>
        <w:pStyle w:val="template"/>
        <w:bidi/>
        <w:jc w:val="both"/>
        <w:rPr>
          <w:i w:val="0"/>
          <w:iCs w:val="0"/>
          <w:rtl/>
        </w:rPr>
      </w:pPr>
      <w:r>
        <w:rPr>
          <w:i w:val="0"/>
          <w:iCs w:val="0"/>
          <w:rtl/>
        </w:rPr>
        <w:t xml:space="preserve">המסמך מיועד לקריאה של </w:t>
      </w:r>
      <w:proofErr w:type="spellStart"/>
      <w:r>
        <w:rPr>
          <w:i w:val="0"/>
          <w:iCs w:val="0"/>
          <w:rtl/>
        </w:rPr>
        <w:t>התוכניתנים</w:t>
      </w:r>
      <w:proofErr w:type="spellEnd"/>
      <w:r>
        <w:rPr>
          <w:i w:val="0"/>
          <w:iCs w:val="0"/>
          <w:rtl/>
        </w:rPr>
        <w:t xml:space="preserve">, מנהלי </w:t>
      </w:r>
      <w:proofErr w:type="spellStart"/>
      <w:r>
        <w:rPr>
          <w:i w:val="0"/>
          <w:iCs w:val="0"/>
          <w:rtl/>
        </w:rPr>
        <w:t>הפרוייקט</w:t>
      </w:r>
      <w:proofErr w:type="spellEnd"/>
      <w:r>
        <w:rPr>
          <w:i w:val="0"/>
          <w:iCs w:val="0"/>
          <w:rtl/>
        </w:rPr>
        <w:t>, צוות הבדיקות, הכותבים הטכניים ו</w:t>
      </w:r>
      <w:r>
        <w:rPr>
          <w:rFonts w:hint="cs"/>
          <w:i w:val="0"/>
          <w:iCs w:val="0"/>
          <w:rtl/>
        </w:rPr>
        <w:t>הסגל האקדמי</w:t>
      </w:r>
      <w:r>
        <w:rPr>
          <w:i w:val="0"/>
          <w:iCs w:val="0"/>
          <w:rtl/>
        </w:rPr>
        <w:t>.</w:t>
      </w:r>
    </w:p>
    <w:p w:rsidR="000F6AAB" w:rsidRDefault="000F6AAB" w:rsidP="000F6AAB">
      <w:pPr>
        <w:pStyle w:val="template"/>
        <w:bidi/>
        <w:jc w:val="both"/>
        <w:rPr>
          <w:i w:val="0"/>
          <w:iCs w:val="0"/>
          <w:rtl/>
        </w:rPr>
      </w:pPr>
      <w:r>
        <w:rPr>
          <w:i w:val="0"/>
          <w:iCs w:val="0"/>
          <w:rtl/>
        </w:rPr>
        <w:t xml:space="preserve"> </w:t>
      </w:r>
    </w:p>
    <w:p w:rsidR="000F6AAB" w:rsidRDefault="000F6AAB" w:rsidP="000F6AAB">
      <w:pPr>
        <w:pStyle w:val="2"/>
        <w:tabs>
          <w:tab w:val="left" w:pos="0"/>
        </w:tabs>
        <w:bidi/>
        <w:jc w:val="both"/>
        <w:rPr>
          <w:rtl/>
        </w:rPr>
      </w:pPr>
      <w:r>
        <w:rPr>
          <w:rtl/>
        </w:rPr>
        <w:t>מטרות הפרויקט</w:t>
      </w:r>
    </w:p>
    <w:p w:rsidR="000F6AAB" w:rsidRDefault="000F6AAB" w:rsidP="000F6AAB">
      <w:pPr>
        <w:pStyle w:val="template"/>
        <w:bidi/>
        <w:jc w:val="both"/>
        <w:rPr>
          <w:i w:val="0"/>
          <w:iCs w:val="0"/>
          <w:rtl/>
        </w:rPr>
      </w:pPr>
      <w:r>
        <w:rPr>
          <w:i w:val="0"/>
          <w:iCs w:val="0"/>
          <w:rtl/>
        </w:rPr>
        <w:t>הפרויקט יתוכנן כך ש</w:t>
      </w:r>
      <w:r>
        <w:rPr>
          <w:rFonts w:hint="cs"/>
          <w:i w:val="0"/>
          <w:iCs w:val="0"/>
          <w:rtl/>
        </w:rPr>
        <w:t>י</w:t>
      </w:r>
      <w:r>
        <w:rPr>
          <w:i w:val="0"/>
          <w:iCs w:val="0"/>
          <w:rtl/>
        </w:rPr>
        <w:t xml:space="preserve">אפשר </w:t>
      </w:r>
      <w:r>
        <w:rPr>
          <w:rFonts w:hint="cs"/>
          <w:i w:val="0"/>
          <w:iCs w:val="0"/>
          <w:rtl/>
        </w:rPr>
        <w:t>למרצה לקבל משוב בזמן ההרצאה מהסטודנטים</w:t>
      </w:r>
      <w:r>
        <w:rPr>
          <w:i w:val="0"/>
          <w:iCs w:val="0"/>
          <w:rtl/>
        </w:rPr>
        <w:t>,</w:t>
      </w:r>
      <w:r>
        <w:rPr>
          <w:rFonts w:hint="cs"/>
          <w:i w:val="0"/>
          <w:iCs w:val="0"/>
          <w:rtl/>
        </w:rPr>
        <w:t xml:space="preserve"> ולהתאים את ההרצאה שלו לסטודנטים</w:t>
      </w:r>
      <w:r>
        <w:rPr>
          <w:i w:val="0"/>
          <w:iCs w:val="0"/>
          <w:rtl/>
        </w:rPr>
        <w:t xml:space="preserve"> עד כמה שניתן. כמו-כן התוכנה תרוץ על מערכות מחשב אישי</w:t>
      </w:r>
      <w:r>
        <w:rPr>
          <w:rFonts w:hint="cs"/>
          <w:i w:val="0"/>
          <w:iCs w:val="0"/>
          <w:rtl/>
        </w:rPr>
        <w:t xml:space="preserve"> ו\או טלפונים חכמים</w:t>
      </w:r>
      <w:r>
        <w:rPr>
          <w:i w:val="0"/>
          <w:iCs w:val="0"/>
          <w:rtl/>
        </w:rPr>
        <w:t>.</w:t>
      </w:r>
    </w:p>
    <w:p w:rsidR="000F6AAB" w:rsidRDefault="000F6AAB" w:rsidP="000F6AAB">
      <w:pPr>
        <w:pStyle w:val="template"/>
        <w:bidi/>
        <w:jc w:val="both"/>
        <w:rPr>
          <w:i w:val="0"/>
          <w:iCs w:val="0"/>
          <w:rtl/>
        </w:rPr>
      </w:pPr>
    </w:p>
    <w:p w:rsidR="000F6AAB" w:rsidRDefault="000F6AAB" w:rsidP="000F6AAB">
      <w:pPr>
        <w:pStyle w:val="template"/>
        <w:bidi/>
        <w:jc w:val="both"/>
        <w:rPr>
          <w:i w:val="0"/>
          <w:iCs w:val="0"/>
          <w:rtl/>
        </w:rPr>
      </w:pPr>
      <w:r>
        <w:rPr>
          <w:noProof/>
          <w:lang w:eastAsia="en-US"/>
        </w:rPr>
        <mc:AlternateContent>
          <mc:Choice Requires="wpg">
            <w:drawing>
              <wp:anchor distT="0" distB="0" distL="114300" distR="114300" simplePos="0" relativeHeight="251659264" behindDoc="0" locked="0" layoutInCell="1" allowOverlap="1">
                <wp:simplePos x="0" y="0"/>
                <wp:positionH relativeFrom="column">
                  <wp:posOffset>29210</wp:posOffset>
                </wp:positionH>
                <wp:positionV relativeFrom="paragraph">
                  <wp:posOffset>214630</wp:posOffset>
                </wp:positionV>
                <wp:extent cx="6125845" cy="1310005"/>
                <wp:effectExtent l="0" t="4445" r="3810" b="0"/>
                <wp:wrapNone/>
                <wp:docPr id="1" name="קבוצה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5845" cy="1310005"/>
                          <a:chOff x="1342" y="7519"/>
                          <a:chExt cx="9647" cy="2063"/>
                        </a:xfrm>
                      </wpg:grpSpPr>
                      <wpg:grpSp>
                        <wpg:cNvPr id="2" name="Group 3"/>
                        <wpg:cNvGrpSpPr>
                          <a:grpSpLocks/>
                        </wpg:cNvGrpSpPr>
                        <wpg:grpSpPr bwMode="auto">
                          <a:xfrm>
                            <a:off x="1342" y="7519"/>
                            <a:ext cx="9647" cy="2063"/>
                            <a:chOff x="1342" y="7519"/>
                            <a:chExt cx="9647" cy="2063"/>
                          </a:xfrm>
                        </wpg:grpSpPr>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2" y="7519"/>
                              <a:ext cx="9647" cy="20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4" name="תיבת טקסט 2"/>
                          <wps:cNvSpPr txBox="1">
                            <a:spLocks noChangeArrowheads="1"/>
                          </wps:cNvSpPr>
                          <wps:spPr bwMode="auto">
                            <a:xfrm flipH="1">
                              <a:off x="7920" y="7707"/>
                              <a:ext cx="2995" cy="1714"/>
                            </a:xfrm>
                            <a:prstGeom prst="rect">
                              <a:avLst/>
                            </a:prstGeom>
                            <a:solidFill>
                              <a:srgbClr val="BFBFBF"/>
                            </a:solidFill>
                            <a:ln w="9525">
                              <a:solidFill>
                                <a:srgbClr val="000000"/>
                              </a:solidFill>
                              <a:miter lim="800000"/>
                              <a:headEnd/>
                              <a:tailEnd/>
                            </a:ln>
                          </wps:spPr>
                          <wps:txbx>
                            <w:txbxContent>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33CC"/>
                                    <w:sz w:val="28"/>
                                    <w:szCs w:val="28"/>
                                  </w:rPr>
                                </w:pPr>
                              </w:p>
                              <w:p w:rsidR="000F6AAB" w:rsidRPr="00FE5090" w:rsidRDefault="000F6AAB" w:rsidP="000F6AAB">
                                <w:pPr>
                                  <w:jc w:val="center"/>
                                  <w:rPr>
                                    <w:rFonts w:ascii="Arial" w:hAnsi="Arial" w:cs="Arial"/>
                                    <w:b/>
                                    <w:bCs/>
                                    <w:color w:val="0033CC"/>
                                    <w:sz w:val="28"/>
                                    <w:szCs w:val="28"/>
                                    <w:rtl/>
                                    <w:cs/>
                                  </w:rPr>
                                </w:pPr>
                                <w:r w:rsidRPr="00FE5090">
                                  <w:rPr>
                                    <w:rFonts w:ascii="Arial" w:hAnsi="Arial" w:cs="Arial"/>
                                    <w:b/>
                                    <w:bCs/>
                                    <w:color w:val="0033CC"/>
                                    <w:sz w:val="28"/>
                                    <w:szCs w:val="28"/>
                                  </w:rPr>
                                  <w:t>L</w:t>
                                </w:r>
                                <w:proofErr w:type="spellStart"/>
                                <w:r w:rsidRPr="00FE5090">
                                  <w:rPr>
                                    <w:rFonts w:ascii="Arial" w:hAnsi="Arial" w:cs="Arial"/>
                                    <w:b/>
                                    <w:bCs/>
                                    <w:color w:val="0033CC"/>
                                    <w:sz w:val="28"/>
                                    <w:szCs w:val="28"/>
                                    <w:rtl/>
                                    <w:cs/>
                                  </w:rPr>
                                  <w:t>ecturer</w:t>
                                </w:r>
                                <w:proofErr w:type="spellEnd"/>
                              </w:p>
                            </w:txbxContent>
                          </wps:txbx>
                          <wps:bodyPr rot="0" vert="horz" wrap="square" lIns="91440" tIns="45720" rIns="91440" bIns="45720" anchor="t" anchorCtr="0" upright="1">
                            <a:noAutofit/>
                          </wps:bodyPr>
                        </wps:wsp>
                        <wps:wsp>
                          <wps:cNvPr id="5" name="AutoShape 6"/>
                          <wps:cNvCnPr>
                            <a:cxnSpLocks noChangeShapeType="1"/>
                          </wps:cNvCnPr>
                          <wps:spPr bwMode="auto">
                            <a:xfrm flipH="1">
                              <a:off x="6464" y="7904"/>
                              <a:ext cx="1456" cy="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flipH="1">
                              <a:off x="3251" y="7904"/>
                              <a:ext cx="1456"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3251" y="8918"/>
                              <a:ext cx="1331" cy="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flipV="1">
                              <a:off x="6464" y="9083"/>
                              <a:ext cx="145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 name="Rectangle 10"/>
                        <wps:cNvSpPr>
                          <a:spLocks noChangeArrowheads="1"/>
                        </wps:cNvSpPr>
                        <wps:spPr bwMode="auto">
                          <a:xfrm>
                            <a:off x="6710" y="8378"/>
                            <a:ext cx="1178" cy="29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0" name="Rectangle 11"/>
                        <wps:cNvSpPr>
                          <a:spLocks noChangeArrowheads="1"/>
                        </wps:cNvSpPr>
                        <wps:spPr bwMode="auto">
                          <a:xfrm>
                            <a:off x="3299" y="8378"/>
                            <a:ext cx="1085" cy="29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קבוצה 1" o:spid="_x0000_s1027" style="position:absolute;left:0;text-align:left;margin-left:2.3pt;margin-top:16.9pt;width:482.35pt;height:103.15pt;z-index:251659264" coordorigin="1342,7519" coordsize="9647,20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">
                <v:group id="Group 3" o:spid="_x0000_s1028" style="position:absolute;left:1342;top:7519;width:9647;height:2063" coordorigin="1342,7519" coordsize="9647,2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1342;top:7519;width:9647;height:20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4E5XBAAAA2gAAAA8AAABkcnMvZG93bnJldi54bWxEj92KwjAUhO8F3yEcwTtN1p+udo0iC4J6&#10;pa4PcGzOtmWbk9Jktb69EQQvh5n5hlmsWluJKzW+dKzhY6hAEGfOlJxrOP9sBjMQPiAbrByThjt5&#10;WC27nQWmxt34SNdTyEWEsE9RQxFCnUrps4Is+qGriaP36xqLIcoml6bBW4TbSo6USqTFkuNCgTV9&#10;F5T9nf6thlldXYKb5p9qrg676cTgPrkkWvd77foLRKA2vMOv9tZoGMPzSrwBcvk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4E5XBAAAA2gAAAA8AAAAAAAAAAAAAAAAAnwIA&#10;AGRycy9kb3ducmV2LnhtbFBLBQYAAAAABAAEAPcAAACNAwAAAAA=&#10;" filled="t">
                    <v:imagedata r:id="rId11" o:title=""/>
                  </v:shape>
                  <v:shape id="_x0000_s1030" type="#_x0000_t202" style="position:absolute;left:7920;top:7707;width:2995;height:171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ZzAcUA&#10;AADaAAAADwAAAGRycy9kb3ducmV2LnhtbESPQWsCMRSE74L/ITyhl6JZS6llNYpoC2JB7Cot3h6b&#10;52Z187Jsom7/fVMoeBxm5htmMmttJa7U+NKxguEgAUGcO11yoWC/e++/gvABWWPlmBT8kIfZtNuZ&#10;YKrdjT/pmoVCRAj7FBWYEOpUSp8bsugHriaO3tE1FkOUTSF1g7cIt5V8SpIXabHkuGCwpoWh/Jxd&#10;rAKXVadyuX77WhxG3+bjcV+sN3Kr1EOvnY9BBGrDPfzfXmkFz/B3Jd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nMBxQAAANoAAAAPAAAAAAAAAAAAAAAAAJgCAABkcnMv&#10;ZG93bnJldi54bWxQSwUGAAAAAAQABAD1AAAAigMAAAAA&#10;" fillcolor="#bfbfbf">
                    <v:textbox>
                      <w:txbxContent>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00FF"/>
                              <w:sz w:val="30"/>
                              <w:szCs w:val="30"/>
                              <w:rtl/>
                              <w:cs/>
                            </w:rPr>
                          </w:pPr>
                        </w:p>
                        <w:p w:rsidR="000F6AAB" w:rsidRPr="00FE5090" w:rsidRDefault="000F6AAB" w:rsidP="000F6AAB">
                          <w:pPr>
                            <w:jc w:val="center"/>
                            <w:rPr>
                              <w:rFonts w:ascii="Arial" w:hAnsi="Arial" w:cs="Arial"/>
                              <w:b/>
                              <w:bCs/>
                              <w:color w:val="0033CC"/>
                              <w:sz w:val="28"/>
                              <w:szCs w:val="28"/>
                            </w:rPr>
                          </w:pPr>
                        </w:p>
                        <w:p w:rsidR="000F6AAB" w:rsidRPr="00FE5090" w:rsidRDefault="000F6AAB" w:rsidP="000F6AAB">
                          <w:pPr>
                            <w:jc w:val="center"/>
                            <w:rPr>
                              <w:rFonts w:ascii="Arial" w:hAnsi="Arial" w:cs="Arial"/>
                              <w:b/>
                              <w:bCs/>
                              <w:color w:val="0033CC"/>
                              <w:sz w:val="28"/>
                              <w:szCs w:val="28"/>
                              <w:rtl/>
                              <w:cs/>
                            </w:rPr>
                          </w:pPr>
                          <w:r w:rsidRPr="00FE5090">
                            <w:rPr>
                              <w:rFonts w:ascii="Arial" w:hAnsi="Arial" w:cs="Arial"/>
                              <w:b/>
                              <w:bCs/>
                              <w:color w:val="0033CC"/>
                              <w:sz w:val="28"/>
                              <w:szCs w:val="28"/>
                            </w:rPr>
                            <w:t>L</w:t>
                          </w:r>
                          <w:proofErr w:type="spellStart"/>
                          <w:r w:rsidRPr="00FE5090">
                            <w:rPr>
                              <w:rFonts w:ascii="Arial" w:hAnsi="Arial" w:cs="Arial"/>
                              <w:b/>
                              <w:bCs/>
                              <w:color w:val="0033CC"/>
                              <w:sz w:val="28"/>
                              <w:szCs w:val="28"/>
                              <w:rtl/>
                              <w:cs/>
                            </w:rPr>
                            <w:t>ecturer</w:t>
                          </w:r>
                          <w:proofErr w:type="spellEnd"/>
                        </w:p>
                      </w:txbxContent>
                    </v:textbox>
                  </v:shape>
                  <v:shapetype id="_x0000_t32" coordsize="21600,21600" o:spt="32" o:oned="t" path="m,l21600,21600e" filled="f">
                    <v:path arrowok="t" fillok="f" o:connecttype="none"/>
                    <o:lock v:ext="edit" shapetype="t"/>
                  </v:shapetype>
                  <v:shape id="AutoShape 6" o:spid="_x0000_s1031" type="#_x0000_t32" style="position:absolute;left:6464;top:7904;width:1456;height: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7" o:spid="_x0000_s1032" type="#_x0000_t32" style="position:absolute;left:3251;top:7904;width:1456;height: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AutoShape 8" o:spid="_x0000_s1033" type="#_x0000_t32" style="position:absolute;left:3251;top:8918;width:133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9" o:spid="_x0000_s1034" type="#_x0000_t32" style="position:absolute;left:6464;top:9083;width:145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v:rect id="Rectangle 10" o:spid="_x0000_s1035" style="position:absolute;left:6710;top:8378;width:1178;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daMIA&#10;AADaAAAADwAAAGRycy9kb3ducmV2LnhtbESPQWsCMRSE70L/Q3gFb5q1SNGtUayu6MGD2vb+SJ67&#10;i5uXZRN17a83guBxmJlvmMmstZW4UONLxwoG/QQEsXam5FzB78+qNwLhA7LByjEpuJGH2fStM8HU&#10;uCvv6XIIuYgQ9ikqKEKoUym9Lsii77uaOHpH11gMUTa5NA1eI9xW8iNJPqXFkuNCgTUtCtKnw9kq&#10;2CEud/9rrb+z23aY0eIvI1cp1X1v518gArXhFX62N0bBGB5X4g2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FB1owgAAANoAAAAPAAAAAAAAAAAAAAAAAJgCAABkcnMvZG93&#10;bnJldi54bWxQSwUGAAAAAAQABAD1AAAAhwMAAAAA&#10;" strokecolor="white"/>
                <v:rect id="Rectangle 11" o:spid="_x0000_s1036" style="position:absolute;left:3299;top:8378;width:1085;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BdsMA&#10;AADbAAAADwAAAGRycy9kb3ducmV2LnhtbESPQW/CMAyF75P2HyIj7TZSJjRNhYCAFY0DB2DjbiWm&#10;rWicqsmg8OvnA9Jutt7ze5+n89436kJdrAMbGA0zUMQ2uJpLAz/f69cPUDEhO2wCk4EbRZjPnp+m&#10;mLtw5T1dDqlUEsIxRwNVSm2udbQVeYzD0BKLdgqdxyRrV2rX4VXCfaPfsuxde6xZGipsaVWRPR9+&#10;vYEd4ufu/mXtsrhtxwWtjgWFxpiXQb+YgErUp3/z43rjBF/o5RcZ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yBdsMAAADbAAAADwAAAAAAAAAAAAAAAACYAgAAZHJzL2Rv&#10;d25yZXYueG1sUEsFBgAAAAAEAAQA9QAAAIgDAAAAAA==&#10;" strokecolor="white"/>
              </v:group>
            </w:pict>
          </mc:Fallback>
        </mc:AlternateContent>
      </w:r>
    </w:p>
    <w:p w:rsidR="000F6AAB" w:rsidRDefault="000F6AAB" w:rsidP="000F6AAB">
      <w:pPr>
        <w:pStyle w:val="template"/>
        <w:pageBreakBefore/>
        <w:bidi/>
        <w:jc w:val="both"/>
        <w:rPr>
          <w:i w:val="0"/>
          <w:iCs w:val="0"/>
          <w:rtl/>
        </w:rPr>
      </w:pPr>
    </w:p>
    <w:p w:rsidR="000F6AAB" w:rsidRDefault="000F6AAB" w:rsidP="000F6AAB">
      <w:pPr>
        <w:pStyle w:val="1"/>
        <w:tabs>
          <w:tab w:val="left" w:pos="0"/>
        </w:tabs>
        <w:bidi/>
        <w:jc w:val="both"/>
        <w:rPr>
          <w:rtl/>
        </w:rPr>
      </w:pPr>
      <w:r>
        <w:rPr>
          <w:rtl/>
        </w:rPr>
        <w:t>תיאור כללי</w:t>
      </w:r>
    </w:p>
    <w:p w:rsidR="000F6AAB" w:rsidRDefault="000F6AAB" w:rsidP="000F6AAB">
      <w:pPr>
        <w:pStyle w:val="2"/>
        <w:tabs>
          <w:tab w:val="left" w:pos="0"/>
        </w:tabs>
        <w:bidi/>
        <w:jc w:val="both"/>
        <w:rPr>
          <w:rtl/>
        </w:rPr>
      </w:pPr>
      <w:r>
        <w:rPr>
          <w:rtl/>
        </w:rPr>
        <w:t>מבנה המוצר</w:t>
      </w:r>
    </w:p>
    <w:p w:rsidR="000F6AAB" w:rsidRDefault="000F6AAB" w:rsidP="000F6AAB">
      <w:pPr>
        <w:pStyle w:val="template"/>
        <w:bidi/>
        <w:jc w:val="both"/>
        <w:rPr>
          <w:i w:val="0"/>
          <w:iCs w:val="0"/>
          <w:rtl/>
        </w:rPr>
      </w:pPr>
      <w:r>
        <w:rPr>
          <w:i w:val="0"/>
          <w:iCs w:val="0"/>
          <w:rtl/>
        </w:rPr>
        <w:t xml:space="preserve">המוצר </w:t>
      </w:r>
      <w:r>
        <w:rPr>
          <w:rFonts w:hint="cs"/>
          <w:i w:val="0"/>
          <w:iCs w:val="0"/>
          <w:rtl/>
        </w:rPr>
        <w:t>יפעל</w:t>
      </w:r>
      <w:r>
        <w:rPr>
          <w:i w:val="0"/>
          <w:iCs w:val="0"/>
          <w:rtl/>
        </w:rPr>
        <w:t xml:space="preserve"> על</w:t>
      </w:r>
      <w:r>
        <w:rPr>
          <w:rFonts w:hint="cs"/>
          <w:i w:val="0"/>
          <w:iCs w:val="0"/>
          <w:rtl/>
        </w:rPr>
        <w:t xml:space="preserve"> כל מחשב או טלפון של המרצה והסטודנטים</w:t>
      </w:r>
      <w:r>
        <w:rPr>
          <w:i w:val="0"/>
          <w:iCs w:val="0"/>
          <w:rtl/>
        </w:rPr>
        <w:t>, וי</w:t>
      </w:r>
      <w:r>
        <w:rPr>
          <w:rFonts w:hint="cs"/>
          <w:i w:val="0"/>
          <w:iCs w:val="0"/>
          <w:rtl/>
        </w:rPr>
        <w:t>פעל</w:t>
      </w:r>
      <w:r>
        <w:rPr>
          <w:i w:val="0"/>
          <w:iCs w:val="0"/>
          <w:rtl/>
        </w:rPr>
        <w:t xml:space="preserve"> </w:t>
      </w:r>
      <w:r>
        <w:rPr>
          <w:rFonts w:hint="cs"/>
          <w:i w:val="0"/>
          <w:iCs w:val="0"/>
          <w:rtl/>
        </w:rPr>
        <w:t>ללא תלות בתוכנות או גורמים אחרים</w:t>
      </w:r>
      <w:r>
        <w:rPr>
          <w:i w:val="0"/>
          <w:iCs w:val="0"/>
          <w:rtl/>
        </w:rPr>
        <w:t xml:space="preserve">. התוכנה תזהה את </w:t>
      </w:r>
      <w:r>
        <w:rPr>
          <w:rFonts w:hint="cs"/>
          <w:i w:val="0"/>
          <w:iCs w:val="0"/>
          <w:rtl/>
        </w:rPr>
        <w:t>המרצה</w:t>
      </w:r>
      <w:r>
        <w:rPr>
          <w:i w:val="0"/>
          <w:iCs w:val="0"/>
          <w:rtl/>
        </w:rPr>
        <w:t xml:space="preserve"> לפי ש</w:t>
      </w:r>
      <w:r>
        <w:rPr>
          <w:rFonts w:hint="cs"/>
          <w:i w:val="0"/>
          <w:iCs w:val="0"/>
          <w:rtl/>
        </w:rPr>
        <w:t>ם משתמש</w:t>
      </w:r>
      <w:r>
        <w:rPr>
          <w:i w:val="0"/>
          <w:iCs w:val="0"/>
          <w:rtl/>
        </w:rPr>
        <w:t xml:space="preserve"> וסיסמא, ותציג לו את </w:t>
      </w:r>
      <w:r>
        <w:rPr>
          <w:rFonts w:hint="cs"/>
          <w:i w:val="0"/>
          <w:iCs w:val="0"/>
          <w:rtl/>
        </w:rPr>
        <w:t>ממשק לבחירת אפשרויות הדירוג של הסטודנטים</w:t>
      </w:r>
      <w:r>
        <w:rPr>
          <w:i w:val="0"/>
          <w:iCs w:val="0"/>
          <w:rtl/>
        </w:rPr>
        <w:t>.</w:t>
      </w:r>
      <w:r>
        <w:rPr>
          <w:rFonts w:hint="cs"/>
          <w:i w:val="0"/>
          <w:iCs w:val="0"/>
          <w:rtl/>
        </w:rPr>
        <w:t xml:space="preserve"> את הסטודנטים התוכנה תזהה לפי התחברות למרצה ללא צורך בהזדהות מלאה, כדי לאפשר חיבור קל ומהיר, וזאת גם מכיוון שאין צורך בזהות הסטודנט.</w:t>
      </w:r>
      <w:r>
        <w:rPr>
          <w:i w:val="0"/>
          <w:iCs w:val="0"/>
          <w:rtl/>
        </w:rPr>
        <w:t xml:space="preserve"> למשל, למרצה תהיה גישה למערכת הבקרה שתאפשר לו לצפות בסטטיסטיקה </w:t>
      </w:r>
      <w:r>
        <w:rPr>
          <w:rFonts w:hint="cs"/>
          <w:i w:val="0"/>
          <w:iCs w:val="0"/>
          <w:rtl/>
        </w:rPr>
        <w:t>ובדירוגים</w:t>
      </w:r>
      <w:r>
        <w:rPr>
          <w:i w:val="0"/>
          <w:iCs w:val="0"/>
          <w:rtl/>
        </w:rPr>
        <w:t xml:space="preserve"> שנעשו ותועדו במערכת, ולצפות בתוצאות </w:t>
      </w:r>
      <w:r>
        <w:rPr>
          <w:rFonts w:hint="cs"/>
          <w:i w:val="0"/>
          <w:iCs w:val="0"/>
          <w:rtl/>
        </w:rPr>
        <w:t>המשוב בזמן אמת או לאחר ההרצאה כרצונו</w:t>
      </w:r>
      <w:r>
        <w:rPr>
          <w:i w:val="0"/>
          <w:iCs w:val="0"/>
          <w:rtl/>
        </w:rPr>
        <w:t xml:space="preserve">. לסטודנטים תינתן האפשרות להגיש </w:t>
      </w:r>
      <w:r>
        <w:rPr>
          <w:rFonts w:hint="cs"/>
          <w:i w:val="0"/>
          <w:iCs w:val="0"/>
          <w:rtl/>
        </w:rPr>
        <w:t>את המשוב בזמן ההרצאה בלבד, ללא אפשרות משוב כפול</w:t>
      </w:r>
      <w:r>
        <w:rPr>
          <w:i w:val="0"/>
          <w:iCs w:val="0"/>
          <w:rtl/>
        </w:rPr>
        <w:t xml:space="preserve">. </w:t>
      </w:r>
      <w:r>
        <w:rPr>
          <w:rFonts w:hint="cs"/>
          <w:i w:val="0"/>
          <w:iCs w:val="0"/>
          <w:rtl/>
        </w:rPr>
        <w:t>הסטודנט יתחבר למערכת עם פרטיו האישיים אך יוכל לבחור אם לענות באופן אנונימי או לחשוף למרצה את זהותו בתשובותיו לסקר.</w:t>
      </w:r>
    </w:p>
    <w:p w:rsidR="000F6AAB" w:rsidRDefault="000F6AAB" w:rsidP="000F6AAB">
      <w:pPr>
        <w:pStyle w:val="2"/>
        <w:tabs>
          <w:tab w:val="left" w:pos="0"/>
        </w:tabs>
        <w:bidi/>
        <w:jc w:val="both"/>
        <w:rPr>
          <w:rtl/>
        </w:rPr>
      </w:pPr>
      <w:r>
        <w:rPr>
          <w:rtl/>
        </w:rPr>
        <w:t>יכולות המוצר</w:t>
      </w:r>
    </w:p>
    <w:p w:rsidR="000F6AAB" w:rsidRDefault="000F6AAB" w:rsidP="000F6AAB">
      <w:pPr>
        <w:pStyle w:val="template"/>
        <w:bidi/>
        <w:jc w:val="both"/>
        <w:rPr>
          <w:i w:val="0"/>
          <w:iCs w:val="0"/>
          <w:rtl/>
        </w:rPr>
      </w:pPr>
      <w:r>
        <w:rPr>
          <w:i w:val="0"/>
          <w:iCs w:val="0"/>
          <w:rtl/>
        </w:rPr>
        <w:t>המערכת תנהל בצורה ידידותית גמישה ויעילה את התהליכים הבאים :</w:t>
      </w:r>
    </w:p>
    <w:p w:rsidR="000F6AAB" w:rsidRDefault="000F6AAB" w:rsidP="000F6AAB">
      <w:pPr>
        <w:pStyle w:val="template"/>
        <w:bidi/>
        <w:jc w:val="both"/>
        <w:rPr>
          <w:i w:val="0"/>
          <w:iCs w:val="0"/>
          <w:rtl/>
        </w:rPr>
      </w:pP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ניהול רשימת </w:t>
      </w:r>
      <w:r>
        <w:rPr>
          <w:rFonts w:hint="cs"/>
          <w:i w:val="0"/>
          <w:iCs w:val="0"/>
          <w:rtl/>
        </w:rPr>
        <w:t>השאלות או התזמון שלהם</w:t>
      </w:r>
      <w:r>
        <w:rPr>
          <w:i w:val="0"/>
          <w:iCs w:val="0"/>
          <w:rtl/>
        </w:rPr>
        <w:t>. כולל פילוחים כמו כל הציונים של סטודנט מסוים</w:t>
      </w:r>
      <w:r>
        <w:rPr>
          <w:rFonts w:hint="cs"/>
          <w:i w:val="0"/>
          <w:iCs w:val="0"/>
          <w:rtl/>
        </w:rPr>
        <w:t>, או של שאלות מסוימות, והצגה גרפית של שלבי השיעור לפי רמת הדירוג</w:t>
      </w:r>
      <w:r>
        <w:rPr>
          <w:i w:val="0"/>
          <w:iCs w:val="0"/>
          <w:rtl/>
        </w:rPr>
        <w:t xml:space="preserve">. </w:t>
      </w:r>
      <w:r>
        <w:rPr>
          <w:rFonts w:hint="cs"/>
          <w:i w:val="0"/>
          <w:iCs w:val="0"/>
          <w:rtl/>
        </w:rPr>
        <w:t xml:space="preserve">כך תהיה הצגה עדכנית של הדירוג </w:t>
      </w:r>
      <w:proofErr w:type="spellStart"/>
      <w:r>
        <w:rPr>
          <w:rFonts w:hint="cs"/>
          <w:i w:val="0"/>
          <w:iCs w:val="0"/>
          <w:rtl/>
        </w:rPr>
        <w:t>העכשיווי</w:t>
      </w:r>
      <w:proofErr w:type="spellEnd"/>
      <w:r>
        <w:rPr>
          <w:rFonts w:hint="cs"/>
          <w:i w:val="0"/>
          <w:iCs w:val="0"/>
          <w:rtl/>
        </w:rPr>
        <w:t xml:space="preserve"> יחד עם אפשרות לגשת בשלב מאוחר יותר לתוצאות ולצפות בניתוחים שלהן</w:t>
      </w:r>
      <w:r>
        <w:rPr>
          <w:i w:val="0"/>
          <w:iCs w:val="0"/>
          <w:rtl/>
        </w:rPr>
        <w:t>.</w:t>
      </w: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התאמה בין סטודנטים </w:t>
      </w:r>
      <w:r>
        <w:rPr>
          <w:rFonts w:hint="cs"/>
          <w:i w:val="0"/>
          <w:iCs w:val="0"/>
          <w:rtl/>
        </w:rPr>
        <w:t>להרצאות ולמרצים, על פי מערכת אישית (כולל גישה למידע האישי של הסטודנט לצורך אימות הרשמתו להרצאה)</w:t>
      </w:r>
      <w:r>
        <w:rPr>
          <w:i w:val="0"/>
          <w:iCs w:val="0"/>
          <w:rtl/>
        </w:rPr>
        <w:t>.</w:t>
      </w: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ניהול שקלול הציונים –ע"י מאגר נתונים </w:t>
      </w:r>
      <w:r>
        <w:rPr>
          <w:rFonts w:hint="cs"/>
          <w:i w:val="0"/>
          <w:iCs w:val="0"/>
          <w:rtl/>
        </w:rPr>
        <w:t xml:space="preserve">למרצה </w:t>
      </w:r>
      <w:r>
        <w:rPr>
          <w:i w:val="0"/>
          <w:iCs w:val="0"/>
          <w:rtl/>
        </w:rPr>
        <w:t>של משקל כל ציון הניתן ל</w:t>
      </w:r>
      <w:r>
        <w:rPr>
          <w:rFonts w:hint="cs"/>
          <w:i w:val="0"/>
          <w:iCs w:val="0"/>
          <w:rtl/>
        </w:rPr>
        <w:t>כל הרצאה</w:t>
      </w:r>
      <w:r>
        <w:rPr>
          <w:i w:val="0"/>
          <w:iCs w:val="0"/>
          <w:rtl/>
        </w:rPr>
        <w:t>.</w:t>
      </w:r>
    </w:p>
    <w:p w:rsidR="000F6AAB" w:rsidRDefault="000F6AAB" w:rsidP="000F6AAB">
      <w:pPr>
        <w:pStyle w:val="template"/>
        <w:numPr>
          <w:ilvl w:val="0"/>
          <w:numId w:val="3"/>
        </w:numPr>
        <w:tabs>
          <w:tab w:val="left" w:pos="720"/>
        </w:tabs>
        <w:bidi/>
        <w:ind w:left="0" w:firstLine="1080"/>
        <w:jc w:val="both"/>
        <w:rPr>
          <w:i w:val="0"/>
          <w:iCs w:val="0"/>
          <w:rtl/>
        </w:rPr>
      </w:pPr>
      <w:r>
        <w:rPr>
          <w:i w:val="0"/>
          <w:iCs w:val="0"/>
          <w:rtl/>
        </w:rPr>
        <w:t xml:space="preserve">ניהול מערכת בקרה השולטת על כל בסיסי הנתונים, המאפשרת הפקת דו"חות סטטיסטיים, למטרת אופטימיזציה של </w:t>
      </w:r>
      <w:r>
        <w:rPr>
          <w:rFonts w:hint="cs"/>
          <w:i w:val="0"/>
          <w:iCs w:val="0"/>
          <w:rtl/>
        </w:rPr>
        <w:t>המערכת והעברת סטטיסטיקות ומשובים למנהלת האוניברסיטה</w:t>
      </w:r>
      <w:r>
        <w:rPr>
          <w:i w:val="0"/>
          <w:iCs w:val="0"/>
          <w:rtl/>
        </w:rPr>
        <w:t>.</w:t>
      </w:r>
    </w:p>
    <w:p w:rsidR="000F6AAB" w:rsidRDefault="000F6AAB" w:rsidP="000F6AAB">
      <w:pPr>
        <w:pStyle w:val="template"/>
        <w:bidi/>
        <w:jc w:val="both"/>
        <w:rPr>
          <w:i w:val="0"/>
          <w:iCs w:val="0"/>
          <w:rtl/>
        </w:rPr>
      </w:pPr>
    </w:p>
    <w:p w:rsidR="000F6AAB" w:rsidRDefault="000F6AAB" w:rsidP="000F6AAB">
      <w:pPr>
        <w:pStyle w:val="2"/>
        <w:tabs>
          <w:tab w:val="left" w:pos="0"/>
        </w:tabs>
        <w:bidi/>
        <w:jc w:val="both"/>
        <w:rPr>
          <w:rtl/>
        </w:rPr>
      </w:pPr>
      <w:r>
        <w:rPr>
          <w:rtl/>
        </w:rPr>
        <w:t>משתמשים – ישויות עיקריות במערכת</w:t>
      </w:r>
    </w:p>
    <w:p w:rsidR="000F6AAB" w:rsidRDefault="000F6AAB" w:rsidP="000F6AAB">
      <w:pPr>
        <w:pStyle w:val="template"/>
        <w:numPr>
          <w:ilvl w:val="0"/>
          <w:numId w:val="2"/>
        </w:numPr>
        <w:tabs>
          <w:tab w:val="left" w:pos="720"/>
        </w:tabs>
        <w:bidi/>
        <w:ind w:left="0" w:firstLine="1080"/>
        <w:jc w:val="both"/>
        <w:rPr>
          <w:i w:val="0"/>
          <w:iCs w:val="0"/>
          <w:rtl/>
        </w:rPr>
      </w:pPr>
      <w:r>
        <w:rPr>
          <w:b/>
          <w:bCs/>
          <w:i w:val="0"/>
          <w:iCs w:val="0"/>
          <w:rtl/>
        </w:rPr>
        <w:t>מרצה/מתרגל</w:t>
      </w:r>
      <w:r>
        <w:rPr>
          <w:i w:val="0"/>
          <w:iCs w:val="0"/>
          <w:rtl/>
        </w:rPr>
        <w:t xml:space="preserve"> – עליו ליצור </w:t>
      </w:r>
      <w:r>
        <w:rPr>
          <w:rFonts w:hint="cs"/>
          <w:i w:val="0"/>
          <w:iCs w:val="0"/>
          <w:rtl/>
        </w:rPr>
        <w:t>רשימת שאלות או שלבי השיעור לדירוג ההרצאה ע"פ הגדרתו והפעלתם בזמן ההרצאה</w:t>
      </w:r>
      <w:r>
        <w:rPr>
          <w:i w:val="0"/>
          <w:iCs w:val="0"/>
          <w:rtl/>
        </w:rPr>
        <w:t>.</w:t>
      </w:r>
      <w:r>
        <w:rPr>
          <w:rFonts w:hint="cs"/>
          <w:i w:val="0"/>
          <w:iCs w:val="0"/>
          <w:rtl/>
        </w:rPr>
        <w:t xml:space="preserve"> קבלת התוצאות בזמן אמת ו\או לאחר ההרצאה. </w:t>
      </w:r>
    </w:p>
    <w:p w:rsidR="000F6AAB" w:rsidRDefault="000F6AAB" w:rsidP="000F6AAB">
      <w:pPr>
        <w:pStyle w:val="template"/>
        <w:numPr>
          <w:ilvl w:val="0"/>
          <w:numId w:val="2"/>
        </w:numPr>
        <w:tabs>
          <w:tab w:val="left" w:pos="720"/>
        </w:tabs>
        <w:bidi/>
        <w:ind w:left="0" w:firstLine="1080"/>
        <w:jc w:val="both"/>
        <w:rPr>
          <w:i w:val="0"/>
          <w:iCs w:val="0"/>
        </w:rPr>
      </w:pPr>
      <w:r>
        <w:rPr>
          <w:b/>
          <w:bCs/>
          <w:i w:val="0"/>
          <w:iCs w:val="0"/>
          <w:rtl/>
        </w:rPr>
        <w:t>סטודנט</w:t>
      </w:r>
      <w:r>
        <w:rPr>
          <w:i w:val="0"/>
          <w:iCs w:val="0"/>
          <w:rtl/>
        </w:rPr>
        <w:t xml:space="preserve"> – </w:t>
      </w:r>
      <w:r>
        <w:rPr>
          <w:rFonts w:hint="cs"/>
          <w:i w:val="0"/>
          <w:iCs w:val="0"/>
          <w:rtl/>
        </w:rPr>
        <w:t>יכול לבחור אם לענות על המשוב או לא, ויכול להזדהות או לענות באופן אנונימי. מתן תשובות\דירוגים בזמן אמת</w:t>
      </w:r>
      <w:r>
        <w:rPr>
          <w:i w:val="0"/>
          <w:iCs w:val="0"/>
          <w:rtl/>
        </w:rPr>
        <w:t xml:space="preserve"> .</w:t>
      </w:r>
    </w:p>
    <w:p w:rsidR="003C4963" w:rsidRDefault="003C4963" w:rsidP="003C4963">
      <w:pPr>
        <w:pStyle w:val="template"/>
        <w:numPr>
          <w:ilvl w:val="0"/>
          <w:numId w:val="2"/>
        </w:numPr>
        <w:tabs>
          <w:tab w:val="left" w:pos="720"/>
        </w:tabs>
        <w:bidi/>
        <w:ind w:left="0" w:firstLine="1080"/>
        <w:jc w:val="both"/>
        <w:rPr>
          <w:i w:val="0"/>
          <w:iCs w:val="0"/>
          <w:rtl/>
        </w:rPr>
      </w:pPr>
      <w:r>
        <w:rPr>
          <w:rFonts w:hint="cs"/>
          <w:b/>
          <w:bCs/>
          <w:i w:val="0"/>
          <w:iCs w:val="0"/>
          <w:rtl/>
        </w:rPr>
        <w:t xml:space="preserve">מערכת </w:t>
      </w:r>
      <w:r>
        <w:rPr>
          <w:i w:val="0"/>
          <w:iCs w:val="0"/>
          <w:rtl/>
        </w:rPr>
        <w:t>–</w:t>
      </w:r>
      <w:r>
        <w:rPr>
          <w:rFonts w:hint="cs"/>
          <w:i w:val="0"/>
          <w:iCs w:val="0"/>
          <w:rtl/>
        </w:rPr>
        <w:t xml:space="preserve"> תפקידה לקלוט את המשתמשים לסוגיהם ואת הבקשות שלהם ולהציג את המידע המתאים למי שנדרשת. </w:t>
      </w:r>
    </w:p>
    <w:p w:rsidR="000F6AAB" w:rsidRDefault="000F6AAB" w:rsidP="000F6AAB">
      <w:pPr>
        <w:pStyle w:val="template"/>
        <w:bidi/>
        <w:jc w:val="both"/>
        <w:rPr>
          <w:i w:val="0"/>
          <w:iCs w:val="0"/>
          <w:rtl/>
        </w:rPr>
      </w:pPr>
    </w:p>
    <w:p w:rsidR="000F6AAB" w:rsidRDefault="000F6AAB" w:rsidP="000F6AAB">
      <w:pPr>
        <w:pStyle w:val="template"/>
        <w:bidi/>
        <w:jc w:val="both"/>
        <w:rPr>
          <w:i w:val="0"/>
          <w:iCs w:val="0"/>
          <w:rtl/>
        </w:rPr>
      </w:pPr>
    </w:p>
    <w:p w:rsidR="00FC08AA" w:rsidRDefault="00FC08AA">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pPr>
        <w:rPr>
          <w:rtl/>
        </w:rPr>
      </w:pPr>
    </w:p>
    <w:p w:rsidR="000F6AAB" w:rsidRDefault="000F6AAB" w:rsidP="000F6AAB">
      <w:pPr>
        <w:pStyle w:val="1"/>
        <w:bidi/>
        <w:spacing w:before="0"/>
        <w:rPr>
          <w:rFonts w:ascii="Georgia" w:hAnsi="Georgia" w:cs="David"/>
          <w:sz w:val="44"/>
          <w:szCs w:val="44"/>
          <w:rtl/>
        </w:rPr>
      </w:pPr>
      <w:r>
        <w:rPr>
          <w:rtl/>
        </w:rPr>
        <w:t xml:space="preserve">יכולות המערכת – </w:t>
      </w:r>
      <w:r>
        <w:rPr>
          <w:rFonts w:ascii="Georgia" w:hAnsi="Georgia" w:cs="David"/>
          <w:sz w:val="44"/>
          <w:szCs w:val="44"/>
        </w:rPr>
        <w:t>use case</w:t>
      </w:r>
    </w:p>
    <w:p w:rsidR="000F6AAB" w:rsidRPr="000F6AAB" w:rsidRDefault="000F6AAB" w:rsidP="000F6AAB">
      <w:pPr>
        <w:pStyle w:val="a3"/>
        <w:bidi/>
        <w:ind w:left="0"/>
      </w:pPr>
    </w:p>
    <w:p w:rsidR="000F6AAB" w:rsidRDefault="000F6AAB" w:rsidP="000F6AAB">
      <w:pPr>
        <w:pStyle w:val="2"/>
        <w:bidi/>
        <w:spacing w:before="0"/>
        <w:rPr>
          <w:rtl/>
        </w:rPr>
      </w:pPr>
      <w:r>
        <w:rPr>
          <w:rFonts w:hint="cs"/>
          <w:rtl/>
        </w:rPr>
        <w:t>הצגת תשובות בזמן אמת או הסתרתן.</w:t>
      </w:r>
    </w:p>
    <w:p w:rsidR="000F6AAB" w:rsidRPr="000F6AAB" w:rsidRDefault="000F6AAB" w:rsidP="000F6AAB">
      <w:pPr>
        <w:bidi/>
        <w:rPr>
          <w:rtl/>
        </w:rPr>
      </w:pPr>
    </w:p>
    <w:p w:rsidR="000F6AAB" w:rsidRDefault="000F6AAB" w:rsidP="000F6AAB">
      <w:pPr>
        <w:bidi/>
        <w:rPr>
          <w:rFonts w:cs="David"/>
          <w:rtl/>
        </w:rPr>
      </w:pPr>
      <w:r>
        <w:rPr>
          <w:rFonts w:cs="David"/>
          <w:rtl/>
        </w:rPr>
        <w:t xml:space="preserve">       </w:t>
      </w:r>
      <w:r>
        <w:rPr>
          <w:rFonts w:cs="David"/>
          <w:b/>
          <w:bCs/>
          <w:rtl/>
        </w:rPr>
        <w:t>תפקיד:</w:t>
      </w:r>
      <w:r>
        <w:rPr>
          <w:rFonts w:cs="David"/>
          <w:rtl/>
        </w:rPr>
        <w:t xml:space="preserve"> תת מערכת זו </w:t>
      </w:r>
      <w:r>
        <w:rPr>
          <w:rFonts w:cs="David" w:hint="cs"/>
          <w:rtl/>
        </w:rPr>
        <w:t>מאפשרת להציג תשובות של הסטודנט</w:t>
      </w:r>
      <w:r w:rsidR="00AB7419">
        <w:rPr>
          <w:rFonts w:cs="David" w:hint="cs"/>
          <w:rtl/>
        </w:rPr>
        <w:t>ים</w:t>
      </w:r>
      <w:r>
        <w:rPr>
          <w:rFonts w:cs="David" w:hint="cs"/>
          <w:rtl/>
        </w:rPr>
        <w:t xml:space="preserve"> בזמן אמת .</w:t>
      </w:r>
    </w:p>
    <w:p w:rsidR="000F6AAB" w:rsidRDefault="000F6AAB" w:rsidP="000F6AAB">
      <w:pPr>
        <w:bidi/>
        <w:rPr>
          <w:rFonts w:cs="David"/>
          <w:rtl/>
        </w:rPr>
      </w:pPr>
    </w:p>
    <w:p w:rsidR="000F6AAB" w:rsidRDefault="000F6AAB" w:rsidP="00AB7419">
      <w:pPr>
        <w:bidi/>
        <w:ind w:firstLine="720"/>
        <w:rPr>
          <w:b/>
          <w:bCs/>
          <w:rtl/>
        </w:rPr>
      </w:pPr>
      <w:r>
        <w:rPr>
          <w:b/>
          <w:bCs/>
          <w:rtl/>
        </w:rPr>
        <w:t xml:space="preserve">– כניסה למערכת על ידי קליטת </w:t>
      </w:r>
      <w:r>
        <w:rPr>
          <w:rFonts w:cs="David"/>
          <w:b/>
          <w:bCs/>
          <w:rtl/>
        </w:rPr>
        <w:t>פרטי</w:t>
      </w:r>
      <w:r>
        <w:rPr>
          <w:b/>
          <w:bCs/>
          <w:rtl/>
        </w:rPr>
        <w:t xml:space="preserve"> </w:t>
      </w:r>
      <w:r w:rsidR="00AB7419">
        <w:rPr>
          <w:rFonts w:hint="cs"/>
          <w:b/>
          <w:bCs/>
          <w:rtl/>
        </w:rPr>
        <w:t>המרצה</w:t>
      </w:r>
    </w:p>
    <w:p w:rsidR="00D5414B" w:rsidRDefault="000F6AAB" w:rsidP="00AB7419">
      <w:pPr>
        <w:bidi/>
        <w:ind w:firstLine="720"/>
        <w:rPr>
          <w:rFonts w:cs="David"/>
          <w:rtl/>
        </w:rPr>
      </w:pPr>
      <w:r>
        <w:rPr>
          <w:rFonts w:cs="David"/>
          <w:b/>
          <w:bCs/>
          <w:rtl/>
        </w:rPr>
        <w:t>תפקיד</w:t>
      </w:r>
      <w:r>
        <w:rPr>
          <w:rFonts w:cs="David"/>
          <w:rtl/>
        </w:rPr>
        <w:t xml:space="preserve"> : על  המערכת לבדוק ה</w:t>
      </w:r>
      <w:r>
        <w:rPr>
          <w:rFonts w:cs="David" w:hint="cs"/>
          <w:rtl/>
        </w:rPr>
        <w:t>י</w:t>
      </w:r>
      <w:r>
        <w:rPr>
          <w:rFonts w:cs="David"/>
          <w:rtl/>
        </w:rPr>
        <w:t xml:space="preserve">מצאות </w:t>
      </w:r>
      <w:r w:rsidR="00AB7419">
        <w:rPr>
          <w:rFonts w:cs="David" w:hint="cs"/>
          <w:rtl/>
        </w:rPr>
        <w:t xml:space="preserve">המרצה במסד נתונים, לספק אפשרות להתחבר </w:t>
      </w:r>
    </w:p>
    <w:p w:rsidR="000F6AAB" w:rsidRDefault="00D5414B" w:rsidP="00D5414B">
      <w:pPr>
        <w:bidi/>
        <w:ind w:firstLine="720"/>
        <w:rPr>
          <w:rFonts w:cs="David"/>
          <w:rtl/>
        </w:rPr>
      </w:pPr>
      <w:r>
        <w:rPr>
          <w:rFonts w:cs="David" w:hint="cs"/>
          <w:rtl/>
        </w:rPr>
        <w:t xml:space="preserve">   </w:t>
      </w:r>
      <w:r w:rsidR="00AB7419">
        <w:rPr>
          <w:rFonts w:cs="David" w:hint="cs"/>
          <w:rtl/>
        </w:rPr>
        <w:t xml:space="preserve">להרצאה זו של המרצה, ולרכז את </w:t>
      </w:r>
      <w:r>
        <w:rPr>
          <w:rFonts w:cs="David" w:hint="cs"/>
          <w:rtl/>
        </w:rPr>
        <w:t>התשובות של הסטודנטים על המכשיר של המרצה.</w:t>
      </w:r>
    </w:p>
    <w:p w:rsidR="000F6AAB" w:rsidRDefault="000F6AAB" w:rsidP="00D5414B">
      <w:pPr>
        <w:bidi/>
        <w:ind w:firstLine="720"/>
        <w:rPr>
          <w:rFonts w:cs="David"/>
          <w:rtl/>
        </w:rPr>
      </w:pPr>
      <w:r>
        <w:rPr>
          <w:rFonts w:cs="David"/>
          <w:b/>
          <w:bCs/>
          <w:rtl/>
        </w:rPr>
        <w:t>קלט</w:t>
      </w:r>
      <w:r w:rsidR="00AB7419">
        <w:rPr>
          <w:rFonts w:cs="David"/>
          <w:rtl/>
        </w:rPr>
        <w:t xml:space="preserve">: </w:t>
      </w:r>
      <w:r w:rsidR="00AB7419">
        <w:rPr>
          <w:rFonts w:cs="David" w:hint="cs"/>
          <w:rtl/>
        </w:rPr>
        <w:t xml:space="preserve">ת.ז. </w:t>
      </w:r>
      <w:r w:rsidR="00D5414B">
        <w:rPr>
          <w:rFonts w:cs="David" w:hint="cs"/>
          <w:rtl/>
        </w:rPr>
        <w:t>מרצה</w:t>
      </w:r>
      <w:r w:rsidR="00AB7419">
        <w:rPr>
          <w:rFonts w:cs="David" w:hint="cs"/>
          <w:rtl/>
        </w:rPr>
        <w:t>, סיסמה ושם ההרצאה</w:t>
      </w:r>
      <w:r>
        <w:rPr>
          <w:rFonts w:cs="David"/>
          <w:rtl/>
        </w:rPr>
        <w:t>.</w:t>
      </w:r>
    </w:p>
    <w:p w:rsidR="00AF29A0" w:rsidRDefault="000F6AAB" w:rsidP="00AF29A0">
      <w:pPr>
        <w:bidi/>
        <w:ind w:firstLine="720"/>
        <w:rPr>
          <w:rFonts w:cs="David"/>
          <w:rtl/>
        </w:rPr>
      </w:pPr>
      <w:r>
        <w:rPr>
          <w:rFonts w:cs="David"/>
          <w:b/>
          <w:bCs/>
          <w:rtl/>
        </w:rPr>
        <w:t>פלט</w:t>
      </w:r>
      <w:r>
        <w:rPr>
          <w:rFonts w:cs="David"/>
          <w:rtl/>
        </w:rPr>
        <w:t xml:space="preserve">: </w:t>
      </w:r>
      <w:r w:rsidR="00AB7419">
        <w:rPr>
          <w:rFonts w:cs="David"/>
          <w:rtl/>
        </w:rPr>
        <w:t>כ</w:t>
      </w:r>
      <w:r w:rsidR="00AB7419">
        <w:rPr>
          <w:rFonts w:cs="David" w:hint="cs"/>
          <w:rtl/>
        </w:rPr>
        <w:t>ן</w:t>
      </w:r>
      <w:r w:rsidR="00AB7419">
        <w:rPr>
          <w:rFonts w:cs="David"/>
          <w:rtl/>
        </w:rPr>
        <w:t>/לא</w:t>
      </w:r>
      <w:r w:rsidR="00AB7419">
        <w:rPr>
          <w:rFonts w:cs="David" w:hint="cs"/>
          <w:rtl/>
        </w:rPr>
        <w:t xml:space="preserve"> הצליח להתחבר</w:t>
      </w:r>
      <w:r w:rsidR="00AF29A0">
        <w:rPr>
          <w:rFonts w:cs="David" w:hint="cs"/>
          <w:rtl/>
        </w:rPr>
        <w:t>.</w:t>
      </w:r>
    </w:p>
    <w:p w:rsidR="00AF29A0" w:rsidRDefault="00AF29A0" w:rsidP="00AF29A0">
      <w:pPr>
        <w:bidi/>
        <w:ind w:firstLine="720"/>
        <w:rPr>
          <w:rFonts w:cs="David"/>
          <w:rtl/>
        </w:rPr>
      </w:pPr>
      <w:r>
        <w:rPr>
          <w:rFonts w:cs="David" w:hint="cs"/>
          <w:rtl/>
        </w:rPr>
        <w:t xml:space="preserve">         </w:t>
      </w:r>
      <w:r w:rsidR="00AB7419">
        <w:rPr>
          <w:rFonts w:cs="David"/>
          <w:rtl/>
        </w:rPr>
        <w:t xml:space="preserve"> </w:t>
      </w:r>
      <w:r w:rsidR="00AB7419" w:rsidRPr="00AB7419">
        <w:rPr>
          <w:rFonts w:cs="David"/>
          <w:i/>
          <w:iCs/>
          <w:rtl/>
        </w:rPr>
        <w:t>במידה וכן</w:t>
      </w:r>
      <w:r w:rsidR="00AB7419">
        <w:rPr>
          <w:rFonts w:cs="David"/>
          <w:rtl/>
        </w:rPr>
        <w:t xml:space="preserve"> המערכת</w:t>
      </w:r>
      <w:r>
        <w:rPr>
          <w:rFonts w:cs="David" w:hint="cs"/>
          <w:rtl/>
        </w:rPr>
        <w:t xml:space="preserve"> תפתח "פורום הרצאה", תאפשר לסטודנטים להתחבר, </w:t>
      </w:r>
    </w:p>
    <w:p w:rsidR="00AB7419" w:rsidRDefault="00AF29A0" w:rsidP="00AF29A0">
      <w:pPr>
        <w:bidi/>
        <w:ind w:firstLine="720"/>
        <w:rPr>
          <w:rFonts w:cs="David"/>
          <w:rtl/>
        </w:rPr>
      </w:pPr>
      <w:r>
        <w:rPr>
          <w:rFonts w:cs="David" w:hint="cs"/>
          <w:rtl/>
        </w:rPr>
        <w:t xml:space="preserve">          ו</w:t>
      </w:r>
      <w:r w:rsidR="00AB7419">
        <w:rPr>
          <w:rFonts w:cs="David"/>
          <w:rtl/>
        </w:rPr>
        <w:t xml:space="preserve">תאפשר </w:t>
      </w:r>
      <w:r w:rsidR="00D5414B">
        <w:rPr>
          <w:rFonts w:cs="David" w:hint="cs"/>
          <w:rtl/>
        </w:rPr>
        <w:t>למרצה</w:t>
      </w:r>
      <w:r w:rsidR="00AB7419">
        <w:rPr>
          <w:rFonts w:cs="David" w:hint="cs"/>
          <w:rtl/>
        </w:rPr>
        <w:t xml:space="preserve"> ל</w:t>
      </w:r>
      <w:r w:rsidR="00D5414B">
        <w:rPr>
          <w:rFonts w:cs="David" w:hint="cs"/>
          <w:rtl/>
        </w:rPr>
        <w:t xml:space="preserve">שלוח שאלות לפורום </w:t>
      </w:r>
      <w:r>
        <w:rPr>
          <w:rFonts w:cs="David" w:hint="cs"/>
          <w:rtl/>
        </w:rPr>
        <w:t>זה</w:t>
      </w:r>
      <w:r w:rsidR="00D5414B">
        <w:rPr>
          <w:rFonts w:cs="David" w:hint="cs"/>
          <w:rtl/>
        </w:rPr>
        <w:t>.</w:t>
      </w:r>
    </w:p>
    <w:p w:rsidR="00AB7419" w:rsidRPr="003B1178" w:rsidRDefault="00AF29A0" w:rsidP="00AF29A0">
      <w:pPr>
        <w:bidi/>
        <w:ind w:firstLine="720"/>
        <w:rPr>
          <w:rFonts w:cs="David"/>
          <w:rtl/>
        </w:rPr>
      </w:pPr>
      <w:r>
        <w:rPr>
          <w:rFonts w:cs="David" w:hint="cs"/>
          <w:rtl/>
        </w:rPr>
        <w:t xml:space="preserve">        </w:t>
      </w:r>
      <w:r>
        <w:rPr>
          <w:rFonts w:cs="David" w:hint="cs"/>
          <w:i/>
          <w:iCs/>
          <w:rtl/>
        </w:rPr>
        <w:t xml:space="preserve"> </w:t>
      </w:r>
      <w:r w:rsidR="00AB7419" w:rsidRPr="00AB7419">
        <w:rPr>
          <w:rFonts w:cs="David"/>
          <w:i/>
          <w:iCs/>
          <w:rtl/>
        </w:rPr>
        <w:t>במידה ולא</w:t>
      </w:r>
      <w:r w:rsidR="00AB7419">
        <w:rPr>
          <w:rFonts w:cs="David"/>
          <w:rtl/>
        </w:rPr>
        <w:t xml:space="preserve"> הפונקציה תזרוק  הודעת שגיאה ותאפשר להכניס את הנתונים שוב.</w:t>
      </w:r>
    </w:p>
    <w:p w:rsidR="000F6AAB" w:rsidRDefault="000F6AAB" w:rsidP="000B4463">
      <w:pPr>
        <w:bidi/>
        <w:ind w:firstLine="720"/>
        <w:rPr>
          <w:rFonts w:cs="David"/>
          <w:rtl/>
        </w:rPr>
      </w:pPr>
      <w:r>
        <w:rPr>
          <w:rFonts w:cs="David"/>
          <w:rtl/>
        </w:rPr>
        <w:t xml:space="preserve">          </w:t>
      </w:r>
    </w:p>
    <w:p w:rsidR="000F6AAB" w:rsidRDefault="000F6AAB" w:rsidP="000F6AAB">
      <w:pPr>
        <w:bidi/>
        <w:rPr>
          <w:rtl/>
        </w:rPr>
      </w:pPr>
    </w:p>
    <w:p w:rsidR="000F6AAB" w:rsidRDefault="000F6AAB" w:rsidP="000F6AAB">
      <w:pPr>
        <w:bidi/>
        <w:ind w:firstLine="720"/>
        <w:rPr>
          <w:b/>
          <w:bCs/>
          <w:rtl/>
        </w:rPr>
      </w:pPr>
      <w:r>
        <w:rPr>
          <w:rFonts w:cs="David"/>
          <w:rtl/>
        </w:rPr>
        <w:t xml:space="preserve">- </w:t>
      </w:r>
      <w:r>
        <w:rPr>
          <w:b/>
          <w:bCs/>
          <w:rtl/>
        </w:rPr>
        <w:t>אפשרות לשנות סיסמה.</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תפקיד:</w:t>
      </w:r>
      <w:r>
        <w:rPr>
          <w:rFonts w:cs="David"/>
          <w:rtl/>
        </w:rPr>
        <w:t xml:space="preserve"> על הפונקציה לשנות את הסיסמה של המשתמש.</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קלט</w:t>
      </w:r>
      <w:r>
        <w:rPr>
          <w:rFonts w:cs="David"/>
          <w:rtl/>
        </w:rPr>
        <w:t>: סיסמה ישנה וסיסמה חדשה שרוצים שתהיה.</w:t>
      </w:r>
    </w:p>
    <w:p w:rsidR="000F6AAB" w:rsidRDefault="000F6AAB" w:rsidP="000F6AAB">
      <w:pPr>
        <w:bidi/>
        <w:rPr>
          <w:rFonts w:cs="David"/>
          <w:rtl/>
        </w:rPr>
      </w:pPr>
      <w:r>
        <w:rPr>
          <w:rFonts w:cs="David"/>
          <w:rtl/>
        </w:rPr>
        <w:tab/>
      </w:r>
      <w:r>
        <w:rPr>
          <w:rFonts w:cs="David"/>
          <w:rtl/>
        </w:rPr>
        <w:tab/>
      </w:r>
      <w:r>
        <w:rPr>
          <w:rFonts w:cs="David"/>
          <w:b/>
          <w:bCs/>
          <w:rtl/>
        </w:rPr>
        <w:tab/>
        <w:t>פלט:</w:t>
      </w:r>
      <w:r>
        <w:rPr>
          <w:rFonts w:cs="David"/>
          <w:rtl/>
        </w:rPr>
        <w:t xml:space="preserve"> הודעה שהסיסמה שונתה. </w:t>
      </w:r>
    </w:p>
    <w:p w:rsidR="000F6AAB" w:rsidRDefault="000F6AAB" w:rsidP="000F6AAB">
      <w:pPr>
        <w:bidi/>
        <w:ind w:firstLine="720"/>
        <w:rPr>
          <w:rtl/>
        </w:rPr>
      </w:pPr>
      <w:r>
        <w:rPr>
          <w:rtl/>
        </w:rPr>
        <w:tab/>
        <w:t xml:space="preserve"> </w:t>
      </w:r>
    </w:p>
    <w:p w:rsidR="000F6AAB" w:rsidRDefault="000F6AAB" w:rsidP="000F6AAB">
      <w:pPr>
        <w:bidi/>
        <w:ind w:firstLine="720"/>
        <w:rPr>
          <w:b/>
          <w:bCs/>
          <w:rtl/>
        </w:rPr>
      </w:pPr>
      <w:r>
        <w:rPr>
          <w:rFonts w:hint="cs"/>
          <w:b/>
          <w:bCs/>
          <w:rtl/>
        </w:rPr>
        <w:t>-הצגת</w:t>
      </w:r>
      <w:r>
        <w:rPr>
          <w:b/>
          <w:bCs/>
          <w:rtl/>
        </w:rPr>
        <w:t xml:space="preserve"> </w:t>
      </w:r>
      <w:r>
        <w:rPr>
          <w:rFonts w:hint="cs"/>
          <w:b/>
          <w:bCs/>
          <w:rtl/>
        </w:rPr>
        <w:t>התשובה</w:t>
      </w:r>
    </w:p>
    <w:p w:rsidR="000F6AAB" w:rsidRDefault="000F6AAB" w:rsidP="000F6AAB">
      <w:pPr>
        <w:bidi/>
        <w:ind w:firstLine="720"/>
        <w:rPr>
          <w:rtl/>
        </w:rPr>
      </w:pPr>
    </w:p>
    <w:p w:rsidR="00AF5AD8" w:rsidRDefault="000F6AAB" w:rsidP="00AF5AD8">
      <w:pPr>
        <w:bidi/>
        <w:ind w:firstLine="720"/>
        <w:rPr>
          <w:rFonts w:cs="David" w:hint="cs"/>
          <w:rtl/>
        </w:rPr>
      </w:pPr>
      <w:r>
        <w:rPr>
          <w:rFonts w:cs="David"/>
          <w:b/>
          <w:bCs/>
          <w:rtl/>
        </w:rPr>
        <w:t>תפקיד:</w:t>
      </w:r>
      <w:r>
        <w:rPr>
          <w:rFonts w:cs="David"/>
          <w:rtl/>
        </w:rPr>
        <w:t xml:space="preserve"> המערכת תציג בפני ה</w:t>
      </w:r>
      <w:r>
        <w:rPr>
          <w:rFonts w:cs="David" w:hint="cs"/>
          <w:rtl/>
        </w:rPr>
        <w:t>מרצה</w:t>
      </w:r>
      <w:r>
        <w:rPr>
          <w:rFonts w:cs="David"/>
          <w:rtl/>
        </w:rPr>
        <w:t xml:space="preserve"> את </w:t>
      </w:r>
      <w:r>
        <w:rPr>
          <w:rFonts w:cs="David" w:hint="cs"/>
          <w:rtl/>
        </w:rPr>
        <w:t xml:space="preserve">מספר השאלה והתשובה שאותה  הוא רוצה </w:t>
      </w:r>
      <w:r w:rsidR="00AF5AD8">
        <w:rPr>
          <w:rFonts w:cs="David" w:hint="cs"/>
          <w:rtl/>
        </w:rPr>
        <w:t xml:space="preserve"> </w:t>
      </w:r>
    </w:p>
    <w:p w:rsidR="000F6AAB" w:rsidRDefault="00AF5AD8" w:rsidP="00AF5AD8">
      <w:pPr>
        <w:bidi/>
        <w:ind w:firstLine="720"/>
        <w:rPr>
          <w:rFonts w:cs="David"/>
          <w:rtl/>
        </w:rPr>
      </w:pPr>
      <w:r>
        <w:rPr>
          <w:rFonts w:cs="David" w:hint="cs"/>
          <w:rtl/>
        </w:rPr>
        <w:t xml:space="preserve">              </w:t>
      </w:r>
      <w:r w:rsidR="000F6AAB">
        <w:rPr>
          <w:rFonts w:cs="David" w:hint="cs"/>
          <w:rtl/>
        </w:rPr>
        <w:t>לראות ועליה</w:t>
      </w:r>
      <w:r>
        <w:rPr>
          <w:rFonts w:cs="David" w:hint="cs"/>
          <w:rtl/>
        </w:rPr>
        <w:t xml:space="preserve"> </w:t>
      </w:r>
      <w:r w:rsidR="000F6AAB">
        <w:rPr>
          <w:rFonts w:cs="David" w:hint="cs"/>
          <w:rtl/>
        </w:rPr>
        <w:t>הסטודנט</w:t>
      </w:r>
      <w:r>
        <w:rPr>
          <w:rFonts w:cs="David"/>
        </w:rPr>
        <w:t>/</w:t>
      </w:r>
      <w:r>
        <w:rPr>
          <w:rFonts w:cs="David" w:hint="cs"/>
          <w:rtl/>
        </w:rPr>
        <w:t>ים</w:t>
      </w:r>
      <w:r w:rsidR="000F6AAB">
        <w:rPr>
          <w:rFonts w:cs="David" w:hint="cs"/>
          <w:rtl/>
        </w:rPr>
        <w:t xml:space="preserve"> ענה</w:t>
      </w:r>
      <w:r>
        <w:rPr>
          <w:rFonts w:cs="David"/>
        </w:rPr>
        <w:t>/</w:t>
      </w:r>
      <w:r>
        <w:rPr>
          <w:rFonts w:cs="David" w:hint="cs"/>
          <w:rtl/>
        </w:rPr>
        <w:t>ו</w:t>
      </w:r>
      <w:r w:rsidR="000F6AAB">
        <w:rPr>
          <w:rFonts w:cs="David" w:hint="cs"/>
          <w:rtl/>
        </w:rPr>
        <w:t>.</w:t>
      </w:r>
    </w:p>
    <w:p w:rsidR="000F6AAB" w:rsidRDefault="000F6AAB" w:rsidP="00AF5AD8">
      <w:pPr>
        <w:bidi/>
        <w:ind w:firstLine="720"/>
        <w:rPr>
          <w:rtl/>
        </w:rPr>
      </w:pPr>
      <w:r>
        <w:rPr>
          <w:rFonts w:cs="David"/>
          <w:b/>
          <w:bCs/>
          <w:rtl/>
        </w:rPr>
        <w:t>פלט:</w:t>
      </w:r>
      <w:r>
        <w:rPr>
          <w:rFonts w:cs="David"/>
          <w:rtl/>
        </w:rPr>
        <w:t xml:space="preserve"> ה</w:t>
      </w:r>
      <w:r>
        <w:rPr>
          <w:rFonts w:cs="David" w:hint="cs"/>
          <w:rtl/>
        </w:rPr>
        <w:t>תשובה</w:t>
      </w:r>
      <w:r>
        <w:rPr>
          <w:rFonts w:cs="David"/>
          <w:rtl/>
        </w:rPr>
        <w:t xml:space="preserve"> שהסטודנט בחר ל</w:t>
      </w:r>
      <w:r>
        <w:rPr>
          <w:rFonts w:cs="David" w:hint="cs"/>
          <w:rtl/>
        </w:rPr>
        <w:t>ענות</w:t>
      </w:r>
      <w:r w:rsidR="00AF5AD8">
        <w:rPr>
          <w:rFonts w:hint="cs"/>
          <w:rtl/>
        </w:rPr>
        <w:t>, או כמות הסטודנטים שענו לכל אחת מהתשובות</w:t>
      </w:r>
      <w:r>
        <w:rPr>
          <w:rtl/>
        </w:rPr>
        <w:t>.</w:t>
      </w:r>
    </w:p>
    <w:p w:rsidR="000F6AAB" w:rsidRDefault="000F6AAB" w:rsidP="000F6AAB">
      <w:pPr>
        <w:rPr>
          <w:rtl/>
        </w:rPr>
      </w:pPr>
    </w:p>
    <w:p w:rsidR="000F6AAB" w:rsidRDefault="000F6AAB" w:rsidP="000F6AAB">
      <w:pPr>
        <w:jc w:val="right"/>
        <w:rPr>
          <w:rtl/>
        </w:rPr>
      </w:pPr>
    </w:p>
    <w:p w:rsidR="000F6AAB" w:rsidRDefault="000F6AAB" w:rsidP="000F6AAB">
      <w:pPr>
        <w:jc w:val="right"/>
        <w:rPr>
          <w:rtl/>
        </w:rPr>
      </w:pPr>
    </w:p>
    <w:p w:rsidR="000F6AAB" w:rsidRDefault="000F6AAB" w:rsidP="000F6AAB">
      <w:pPr>
        <w:pStyle w:val="2"/>
        <w:bidi/>
        <w:spacing w:before="0"/>
        <w:rPr>
          <w:rtl/>
        </w:rPr>
      </w:pPr>
      <w:r>
        <w:rPr>
          <w:rFonts w:hint="cs"/>
          <w:rtl/>
        </w:rPr>
        <w:t xml:space="preserve">קבלת </w:t>
      </w:r>
      <w:proofErr w:type="spellStart"/>
      <w:r>
        <w:rPr>
          <w:rFonts w:hint="cs"/>
          <w:rtl/>
        </w:rPr>
        <w:t>דו''ח</w:t>
      </w:r>
      <w:proofErr w:type="spellEnd"/>
      <w:r>
        <w:rPr>
          <w:rFonts w:hint="cs"/>
          <w:rtl/>
        </w:rPr>
        <w:t xml:space="preserve"> אקסל ישירות למייל</w:t>
      </w:r>
    </w:p>
    <w:p w:rsidR="000F6AAB" w:rsidRPr="000F6AAB" w:rsidRDefault="000F6AAB" w:rsidP="000F6AAB">
      <w:pPr>
        <w:pStyle w:val="a3"/>
        <w:bidi/>
        <w:ind w:left="0"/>
        <w:rPr>
          <w:rtl/>
        </w:rPr>
      </w:pPr>
    </w:p>
    <w:p w:rsidR="000F6AAB" w:rsidRDefault="000F6AAB" w:rsidP="00AF5AD8">
      <w:pPr>
        <w:bidi/>
        <w:rPr>
          <w:rFonts w:cs="David"/>
          <w:rtl/>
        </w:rPr>
      </w:pPr>
      <w:r>
        <w:rPr>
          <w:rFonts w:cs="David"/>
          <w:rtl/>
        </w:rPr>
        <w:t xml:space="preserve">       </w:t>
      </w:r>
      <w:r>
        <w:rPr>
          <w:rFonts w:cs="David"/>
          <w:b/>
          <w:bCs/>
          <w:rtl/>
        </w:rPr>
        <w:t>תפקיד:</w:t>
      </w:r>
      <w:r>
        <w:rPr>
          <w:rFonts w:cs="David"/>
          <w:rtl/>
        </w:rPr>
        <w:t xml:space="preserve"> תת מערכת זו </w:t>
      </w:r>
      <w:r>
        <w:rPr>
          <w:rFonts w:cs="David" w:hint="cs"/>
          <w:rtl/>
        </w:rPr>
        <w:t xml:space="preserve">מאפשרת להציג </w:t>
      </w:r>
      <w:proofErr w:type="spellStart"/>
      <w:r>
        <w:rPr>
          <w:rFonts w:cs="David" w:hint="cs"/>
          <w:rtl/>
        </w:rPr>
        <w:t>דו''ח</w:t>
      </w:r>
      <w:proofErr w:type="spellEnd"/>
      <w:r>
        <w:rPr>
          <w:rFonts w:cs="David" w:hint="cs"/>
          <w:rtl/>
        </w:rPr>
        <w:t xml:space="preserve"> בגמר השאלות </w:t>
      </w:r>
      <w:proofErr w:type="spellStart"/>
      <w:r>
        <w:rPr>
          <w:rFonts w:cs="David" w:hint="cs"/>
          <w:rtl/>
        </w:rPr>
        <w:t>ועניית</w:t>
      </w:r>
      <w:proofErr w:type="spellEnd"/>
      <w:r>
        <w:rPr>
          <w:rFonts w:cs="David" w:hint="cs"/>
          <w:rtl/>
        </w:rPr>
        <w:t xml:space="preserve"> התשובות (סיום השיעור) </w:t>
      </w:r>
    </w:p>
    <w:p w:rsidR="000F6AAB" w:rsidRDefault="000F6AAB" w:rsidP="000F6AAB">
      <w:pPr>
        <w:bidi/>
        <w:ind w:firstLine="720"/>
        <w:rPr>
          <w:rFonts w:cs="David"/>
          <w:rtl/>
        </w:rPr>
      </w:pPr>
      <w:r>
        <w:rPr>
          <w:rFonts w:cs="David"/>
          <w:b/>
          <w:bCs/>
          <w:rtl/>
        </w:rPr>
        <w:t>קלט</w:t>
      </w:r>
      <w:r>
        <w:rPr>
          <w:rFonts w:cs="David"/>
          <w:rtl/>
        </w:rPr>
        <w:t>: שם משתמש וסיסמה של ה</w:t>
      </w:r>
      <w:r>
        <w:rPr>
          <w:rFonts w:cs="David" w:hint="cs"/>
          <w:rtl/>
        </w:rPr>
        <w:t>מרצה</w:t>
      </w:r>
      <w:r>
        <w:rPr>
          <w:rFonts w:cs="David"/>
          <w:rtl/>
        </w:rPr>
        <w:t>.</w:t>
      </w:r>
    </w:p>
    <w:p w:rsidR="000F6AAB" w:rsidRDefault="000F6AAB" w:rsidP="000F6AAB">
      <w:pPr>
        <w:bidi/>
        <w:ind w:firstLine="720"/>
        <w:rPr>
          <w:rFonts w:cs="David"/>
          <w:rtl/>
        </w:rPr>
      </w:pPr>
      <w:r>
        <w:rPr>
          <w:rFonts w:cs="David"/>
          <w:b/>
          <w:bCs/>
          <w:rtl/>
        </w:rPr>
        <w:t>פלט</w:t>
      </w:r>
      <w:r>
        <w:rPr>
          <w:rFonts w:cs="David"/>
          <w:rtl/>
        </w:rPr>
        <w:t xml:space="preserve">: כן/לא, במידה וכן המערכת תאפשר כניסה למאגר הקורסים של אותו סטודנט. במידה ולא </w:t>
      </w:r>
    </w:p>
    <w:p w:rsidR="000F6AAB" w:rsidRDefault="000F6AAB" w:rsidP="000F6AAB">
      <w:pPr>
        <w:bidi/>
        <w:ind w:firstLine="720"/>
        <w:rPr>
          <w:rFonts w:cs="David"/>
          <w:rtl/>
        </w:rPr>
      </w:pPr>
      <w:r>
        <w:rPr>
          <w:rFonts w:cs="David"/>
          <w:rtl/>
        </w:rPr>
        <w:t xml:space="preserve">          הפונקציה תזרוק  הודעת שגיאה ותאפשר להכניס את הנתונים שוב.</w:t>
      </w:r>
    </w:p>
    <w:p w:rsidR="000F6AAB" w:rsidRDefault="000F6AAB" w:rsidP="000F6AAB">
      <w:pPr>
        <w:bidi/>
        <w:rPr>
          <w:rtl/>
        </w:rPr>
      </w:pPr>
    </w:p>
    <w:p w:rsidR="000F6AAB" w:rsidRDefault="000F6AAB" w:rsidP="000F6AAB">
      <w:pPr>
        <w:bidi/>
        <w:ind w:firstLine="720"/>
        <w:rPr>
          <w:b/>
          <w:bCs/>
          <w:rtl/>
        </w:rPr>
      </w:pPr>
      <w:r>
        <w:rPr>
          <w:b/>
          <w:bCs/>
          <w:rtl/>
        </w:rPr>
        <w:t xml:space="preserve"> </w:t>
      </w:r>
      <w:r>
        <w:rPr>
          <w:rtl/>
        </w:rPr>
        <w:t xml:space="preserve"> </w:t>
      </w:r>
      <w:r>
        <w:rPr>
          <w:rFonts w:cs="David"/>
          <w:rtl/>
        </w:rPr>
        <w:t xml:space="preserve">- </w:t>
      </w:r>
      <w:r>
        <w:rPr>
          <w:b/>
          <w:bCs/>
          <w:rtl/>
        </w:rPr>
        <w:t>אפשרות לשנות סיסמה.</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תפקיד:</w:t>
      </w:r>
      <w:r>
        <w:rPr>
          <w:rFonts w:cs="David"/>
          <w:rtl/>
        </w:rPr>
        <w:t xml:space="preserve"> על הפונקציה לשנות את הסיסמה של המשתמש.</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קלט</w:t>
      </w:r>
      <w:r>
        <w:rPr>
          <w:rFonts w:cs="David"/>
          <w:rtl/>
        </w:rPr>
        <w:t>: סיסמה ישנה וסיסמה חדשה שרוצים שתהיה.</w:t>
      </w:r>
    </w:p>
    <w:p w:rsidR="000F6AAB" w:rsidRDefault="000F6AAB" w:rsidP="000F6AAB">
      <w:pPr>
        <w:bidi/>
        <w:rPr>
          <w:rFonts w:cs="David"/>
          <w:rtl/>
        </w:rPr>
      </w:pPr>
      <w:r>
        <w:rPr>
          <w:rFonts w:cs="David"/>
          <w:rtl/>
        </w:rPr>
        <w:tab/>
      </w:r>
      <w:r>
        <w:rPr>
          <w:rFonts w:cs="David"/>
          <w:rtl/>
        </w:rPr>
        <w:tab/>
      </w:r>
      <w:r>
        <w:rPr>
          <w:rFonts w:cs="David"/>
          <w:b/>
          <w:bCs/>
          <w:rtl/>
        </w:rPr>
        <w:tab/>
        <w:t>פלט:</w:t>
      </w:r>
      <w:r>
        <w:rPr>
          <w:rFonts w:cs="David"/>
          <w:rtl/>
        </w:rPr>
        <w:t xml:space="preserve"> הודעה שהסיסמה שונתה. </w:t>
      </w:r>
    </w:p>
    <w:p w:rsidR="000F6AAB" w:rsidRDefault="000F6AAB" w:rsidP="000F6AAB">
      <w:pPr>
        <w:bidi/>
        <w:ind w:firstLine="720"/>
        <w:rPr>
          <w:rtl/>
        </w:rPr>
      </w:pPr>
      <w:r>
        <w:rPr>
          <w:rtl/>
        </w:rPr>
        <w:tab/>
        <w:t xml:space="preserve"> </w:t>
      </w:r>
    </w:p>
    <w:p w:rsidR="000F6AAB" w:rsidRDefault="000F6AAB" w:rsidP="000F6AAB">
      <w:pPr>
        <w:bidi/>
        <w:ind w:firstLine="720"/>
        <w:rPr>
          <w:b/>
          <w:bCs/>
          <w:rtl/>
        </w:rPr>
      </w:pPr>
      <w:r>
        <w:rPr>
          <w:b/>
          <w:bCs/>
          <w:rtl/>
        </w:rPr>
        <w:t xml:space="preserve">– </w:t>
      </w:r>
      <w:r>
        <w:rPr>
          <w:rFonts w:hint="cs"/>
          <w:b/>
          <w:bCs/>
          <w:rtl/>
        </w:rPr>
        <w:t xml:space="preserve">קבלת </w:t>
      </w:r>
      <w:proofErr w:type="spellStart"/>
      <w:r>
        <w:rPr>
          <w:rFonts w:hint="cs"/>
          <w:b/>
          <w:bCs/>
          <w:rtl/>
        </w:rPr>
        <w:t>הדו''ח</w:t>
      </w:r>
      <w:proofErr w:type="spellEnd"/>
      <w:r>
        <w:rPr>
          <w:rFonts w:hint="cs"/>
          <w:b/>
          <w:bCs/>
          <w:rtl/>
        </w:rPr>
        <w:t xml:space="preserve"> למייל</w:t>
      </w:r>
    </w:p>
    <w:p w:rsidR="000F6AAB" w:rsidRDefault="000F6AAB" w:rsidP="000F6AAB">
      <w:pPr>
        <w:bidi/>
        <w:ind w:firstLine="720"/>
        <w:jc w:val="both"/>
        <w:rPr>
          <w:rtl/>
        </w:rPr>
      </w:pPr>
    </w:p>
    <w:p w:rsidR="000F6AAB" w:rsidRDefault="000F6AAB" w:rsidP="000F6AAB">
      <w:pPr>
        <w:bidi/>
        <w:ind w:firstLine="720"/>
        <w:jc w:val="both"/>
        <w:rPr>
          <w:rFonts w:cs="David"/>
          <w:rtl/>
        </w:rPr>
      </w:pPr>
      <w:r>
        <w:rPr>
          <w:rFonts w:cs="David"/>
          <w:b/>
          <w:bCs/>
          <w:rtl/>
        </w:rPr>
        <w:t>תפקיד:</w:t>
      </w:r>
      <w:r>
        <w:rPr>
          <w:rFonts w:cs="David"/>
          <w:rtl/>
        </w:rPr>
        <w:t xml:space="preserve"> המערכת ת</w:t>
      </w:r>
      <w:r>
        <w:rPr>
          <w:rFonts w:cs="David" w:hint="cs"/>
          <w:rtl/>
        </w:rPr>
        <w:t xml:space="preserve">שלח ישירות למייל של המרצה את </w:t>
      </w:r>
      <w:proofErr w:type="spellStart"/>
      <w:r>
        <w:rPr>
          <w:rFonts w:cs="David" w:hint="cs"/>
          <w:rtl/>
        </w:rPr>
        <w:t>דו''ח</w:t>
      </w:r>
      <w:proofErr w:type="spellEnd"/>
      <w:r>
        <w:rPr>
          <w:rFonts w:cs="David" w:hint="cs"/>
          <w:rtl/>
        </w:rPr>
        <w:t xml:space="preserve"> התשובות, והמרצה יוכל להוריד אותו                   </w:t>
      </w:r>
    </w:p>
    <w:p w:rsidR="000F6AAB" w:rsidRDefault="000F6AAB" w:rsidP="000F6AAB">
      <w:pPr>
        <w:bidi/>
        <w:ind w:firstLine="720"/>
        <w:jc w:val="both"/>
        <w:rPr>
          <w:rFonts w:cs="David"/>
          <w:rtl/>
        </w:rPr>
      </w:pPr>
      <w:r>
        <w:rPr>
          <w:rFonts w:cs="David" w:hint="cs"/>
          <w:rtl/>
        </w:rPr>
        <w:t xml:space="preserve">             למחשב ולשמור אותו.</w:t>
      </w:r>
    </w:p>
    <w:p w:rsidR="000F6AAB" w:rsidRDefault="000F6AAB" w:rsidP="000F6AAB">
      <w:pPr>
        <w:jc w:val="right"/>
      </w:pPr>
    </w:p>
    <w:p w:rsidR="000F6AAB" w:rsidRDefault="000F6AAB" w:rsidP="000F6AAB"/>
    <w:p w:rsidR="000F6AAB" w:rsidRDefault="000F6AAB" w:rsidP="000F6AAB">
      <w:pPr>
        <w:pStyle w:val="2"/>
        <w:bidi/>
        <w:spacing w:before="0"/>
        <w:rPr>
          <w:rtl/>
        </w:rPr>
      </w:pPr>
      <w:r>
        <w:rPr>
          <w:rFonts w:hint="cs"/>
          <w:rtl/>
        </w:rPr>
        <w:lastRenderedPageBreak/>
        <w:t xml:space="preserve"> שאילת שאלות באופן מילולי בכיתה ומענה בצורה מקוונת</w:t>
      </w:r>
    </w:p>
    <w:p w:rsidR="000F6AAB" w:rsidRPr="000F6AAB" w:rsidRDefault="000F6AAB" w:rsidP="000F6AAB">
      <w:pPr>
        <w:bidi/>
        <w:rPr>
          <w:rtl/>
        </w:rPr>
      </w:pPr>
    </w:p>
    <w:p w:rsidR="000F6AAB" w:rsidRDefault="000F6AAB" w:rsidP="000F6AAB">
      <w:pPr>
        <w:bidi/>
        <w:rPr>
          <w:rFonts w:cs="David"/>
          <w:rtl/>
        </w:rPr>
      </w:pPr>
      <w:r>
        <w:rPr>
          <w:rFonts w:cs="David"/>
          <w:rtl/>
        </w:rPr>
        <w:t xml:space="preserve">       </w:t>
      </w:r>
      <w:r>
        <w:rPr>
          <w:rFonts w:cs="David"/>
          <w:b/>
          <w:bCs/>
          <w:rtl/>
        </w:rPr>
        <w:t>תפקיד:</w:t>
      </w:r>
      <w:r>
        <w:rPr>
          <w:rFonts w:cs="David"/>
          <w:rtl/>
        </w:rPr>
        <w:t xml:space="preserve"> תת מערכת זו </w:t>
      </w:r>
      <w:r>
        <w:rPr>
          <w:rFonts w:cs="David" w:hint="cs"/>
          <w:rtl/>
        </w:rPr>
        <w:t>מאפשרת להציג את קצב ענית התשובות ע"י התלמידים .</w:t>
      </w:r>
    </w:p>
    <w:p w:rsidR="000F6AAB" w:rsidRPr="001250C4" w:rsidRDefault="000F6AAB" w:rsidP="000F6AAB">
      <w:pPr>
        <w:pStyle w:val="a3"/>
        <w:numPr>
          <w:ilvl w:val="0"/>
          <w:numId w:val="5"/>
        </w:numPr>
        <w:bidi/>
        <w:rPr>
          <w:b/>
          <w:bCs/>
          <w:rtl/>
        </w:rPr>
      </w:pPr>
      <w:r w:rsidRPr="001250C4">
        <w:rPr>
          <w:b/>
          <w:bCs/>
          <w:rtl/>
        </w:rPr>
        <w:t xml:space="preserve"> כניסה למערכת על ידי קליטת</w:t>
      </w:r>
      <w:r w:rsidRPr="001250C4">
        <w:rPr>
          <w:rFonts w:hint="cs"/>
          <w:b/>
          <w:bCs/>
          <w:rtl/>
        </w:rPr>
        <w:t xml:space="preserve"> מספר </w:t>
      </w:r>
      <w:r w:rsidRPr="001250C4">
        <w:rPr>
          <w:b/>
          <w:bCs/>
          <w:rtl/>
        </w:rPr>
        <w:t xml:space="preserve"> </w:t>
      </w:r>
      <w:proofErr w:type="spellStart"/>
      <w:r w:rsidRPr="001250C4">
        <w:rPr>
          <w:b/>
          <w:bCs/>
          <w:rtl/>
        </w:rPr>
        <w:t>ה</w:t>
      </w:r>
      <w:r w:rsidRPr="001250C4">
        <w:rPr>
          <w:rFonts w:hint="cs"/>
          <w:b/>
          <w:bCs/>
          <w:rtl/>
        </w:rPr>
        <w:t>החדר</w:t>
      </w:r>
      <w:proofErr w:type="spellEnd"/>
    </w:p>
    <w:p w:rsidR="000F6AAB" w:rsidRDefault="000F6AAB" w:rsidP="000F6AAB">
      <w:pPr>
        <w:bidi/>
        <w:ind w:firstLine="720"/>
        <w:rPr>
          <w:rFonts w:cs="David"/>
          <w:rtl/>
        </w:rPr>
      </w:pPr>
      <w:r>
        <w:rPr>
          <w:rFonts w:cs="David"/>
          <w:b/>
          <w:bCs/>
          <w:rtl/>
        </w:rPr>
        <w:t>תפקיד</w:t>
      </w:r>
      <w:r>
        <w:rPr>
          <w:rFonts w:cs="David"/>
          <w:rtl/>
        </w:rPr>
        <w:t xml:space="preserve"> : על  המערכת לבדוק המצאות הסטודנט במאגר הנתונים (לפי שם ותעודת זהות). </w:t>
      </w:r>
    </w:p>
    <w:p w:rsidR="000F6AAB" w:rsidRDefault="000F6AAB" w:rsidP="000F6AAB">
      <w:pPr>
        <w:bidi/>
        <w:ind w:firstLine="720"/>
        <w:rPr>
          <w:rFonts w:cs="David"/>
          <w:rtl/>
        </w:rPr>
      </w:pPr>
      <w:r>
        <w:rPr>
          <w:rFonts w:cs="David"/>
          <w:b/>
          <w:bCs/>
          <w:rtl/>
        </w:rPr>
        <w:t>קלט</w:t>
      </w:r>
      <w:r>
        <w:rPr>
          <w:rFonts w:cs="David"/>
          <w:rtl/>
        </w:rPr>
        <w:t>: שם משתמש וסיסמה של ה</w:t>
      </w:r>
      <w:r>
        <w:rPr>
          <w:rFonts w:cs="David" w:hint="cs"/>
          <w:rtl/>
        </w:rPr>
        <w:t>מרצה</w:t>
      </w:r>
      <w:r>
        <w:rPr>
          <w:rFonts w:cs="David"/>
          <w:rtl/>
        </w:rPr>
        <w:t>.</w:t>
      </w:r>
    </w:p>
    <w:p w:rsidR="000F6AAB" w:rsidRDefault="000F6AAB" w:rsidP="000F6AAB">
      <w:pPr>
        <w:bidi/>
        <w:ind w:firstLine="720"/>
        <w:rPr>
          <w:rFonts w:cs="David"/>
          <w:rtl/>
        </w:rPr>
      </w:pPr>
      <w:r>
        <w:rPr>
          <w:rFonts w:cs="David"/>
          <w:b/>
          <w:bCs/>
          <w:rtl/>
        </w:rPr>
        <w:t>פלט</w:t>
      </w:r>
      <w:r>
        <w:rPr>
          <w:rFonts w:cs="David"/>
          <w:rtl/>
        </w:rPr>
        <w:t xml:space="preserve">: כן/לא, במידה וכן המערכת תאפשר כניסה למאגר הקורסים של אותו סטודנט. במידה ולא </w:t>
      </w:r>
    </w:p>
    <w:p w:rsidR="000F6AAB" w:rsidRDefault="000F6AAB" w:rsidP="000F6AAB">
      <w:pPr>
        <w:bidi/>
        <w:ind w:firstLine="720"/>
        <w:rPr>
          <w:rFonts w:cs="David"/>
          <w:rtl/>
        </w:rPr>
      </w:pPr>
      <w:r>
        <w:rPr>
          <w:rFonts w:cs="David"/>
          <w:rtl/>
        </w:rPr>
        <w:t xml:space="preserve">          הפונקציה תזרוק  הודעת שגיאה ותאפשר להכניס את הנתונים שוב.</w:t>
      </w:r>
    </w:p>
    <w:p w:rsidR="000F6AAB" w:rsidRDefault="000F6AAB" w:rsidP="000F6AAB">
      <w:pPr>
        <w:bidi/>
        <w:rPr>
          <w:rtl/>
        </w:rPr>
      </w:pPr>
    </w:p>
    <w:p w:rsidR="000F6AAB" w:rsidRDefault="000F6AAB" w:rsidP="000F6AAB">
      <w:pPr>
        <w:bidi/>
        <w:ind w:firstLine="720"/>
        <w:rPr>
          <w:b/>
          <w:bCs/>
          <w:rtl/>
        </w:rPr>
      </w:pPr>
      <w:r>
        <w:rPr>
          <w:rFonts w:cs="David"/>
          <w:rtl/>
        </w:rPr>
        <w:t xml:space="preserve">- </w:t>
      </w:r>
      <w:r>
        <w:rPr>
          <w:b/>
          <w:bCs/>
          <w:rtl/>
        </w:rPr>
        <w:t>אפשרות לשנות סיסמה.</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תפקיד:</w:t>
      </w:r>
      <w:r>
        <w:rPr>
          <w:rFonts w:cs="David"/>
          <w:rtl/>
        </w:rPr>
        <w:t xml:space="preserve"> על הפונקציה לשנות את הסיסמה של המשתמש.</w:t>
      </w:r>
    </w:p>
    <w:p w:rsidR="000F6AAB" w:rsidRDefault="000F6AAB" w:rsidP="000F6AAB">
      <w:pPr>
        <w:bidi/>
        <w:rPr>
          <w:rFonts w:cs="David"/>
          <w:rtl/>
        </w:rPr>
      </w:pPr>
      <w:r>
        <w:rPr>
          <w:rFonts w:cs="David"/>
          <w:rtl/>
        </w:rPr>
        <w:tab/>
      </w:r>
      <w:r>
        <w:rPr>
          <w:rFonts w:cs="David"/>
          <w:rtl/>
        </w:rPr>
        <w:tab/>
      </w:r>
      <w:r>
        <w:rPr>
          <w:rFonts w:cs="David"/>
          <w:rtl/>
        </w:rPr>
        <w:tab/>
      </w:r>
      <w:r>
        <w:rPr>
          <w:rFonts w:cs="David"/>
          <w:b/>
          <w:bCs/>
          <w:rtl/>
        </w:rPr>
        <w:t>קלט</w:t>
      </w:r>
      <w:r>
        <w:rPr>
          <w:rFonts w:cs="David"/>
          <w:rtl/>
        </w:rPr>
        <w:t>: סיסמה ישנה וסיסמה חדשה שרוצים שתהיה.</w:t>
      </w:r>
    </w:p>
    <w:p w:rsidR="000F6AAB" w:rsidRDefault="000F6AAB" w:rsidP="000F6AAB">
      <w:pPr>
        <w:bidi/>
        <w:rPr>
          <w:rFonts w:cs="David"/>
          <w:rtl/>
        </w:rPr>
      </w:pPr>
      <w:r>
        <w:rPr>
          <w:rFonts w:cs="David"/>
          <w:rtl/>
        </w:rPr>
        <w:tab/>
      </w:r>
      <w:r>
        <w:rPr>
          <w:rFonts w:cs="David"/>
          <w:rtl/>
        </w:rPr>
        <w:tab/>
      </w:r>
      <w:r>
        <w:rPr>
          <w:rFonts w:cs="David"/>
          <w:b/>
          <w:bCs/>
          <w:rtl/>
        </w:rPr>
        <w:tab/>
        <w:t>פלט:</w:t>
      </w:r>
      <w:r>
        <w:rPr>
          <w:rFonts w:cs="David"/>
          <w:rtl/>
        </w:rPr>
        <w:t xml:space="preserve"> הודעה שהסיסמה שונתה. </w:t>
      </w:r>
    </w:p>
    <w:p w:rsidR="000F6AAB" w:rsidRDefault="000F6AAB" w:rsidP="000F6AAB">
      <w:pPr>
        <w:bidi/>
        <w:ind w:firstLine="720"/>
        <w:rPr>
          <w:rtl/>
        </w:rPr>
      </w:pPr>
      <w:r>
        <w:rPr>
          <w:rtl/>
        </w:rPr>
        <w:tab/>
        <w:t xml:space="preserve"> </w:t>
      </w:r>
    </w:p>
    <w:p w:rsidR="000F6AAB" w:rsidRDefault="000F6AAB" w:rsidP="000F6AAB">
      <w:pPr>
        <w:bidi/>
        <w:ind w:firstLine="720"/>
        <w:rPr>
          <w:b/>
          <w:bCs/>
          <w:rtl/>
        </w:rPr>
      </w:pPr>
      <w:r>
        <w:rPr>
          <w:b/>
          <w:bCs/>
          <w:rtl/>
        </w:rPr>
        <w:t xml:space="preserve">– </w:t>
      </w:r>
      <w:r>
        <w:rPr>
          <w:rFonts w:hint="cs"/>
          <w:b/>
          <w:bCs/>
          <w:rtl/>
        </w:rPr>
        <w:t>שאילת שאלה מילולית בכיתה</w:t>
      </w:r>
    </w:p>
    <w:p w:rsidR="000F6AAB" w:rsidRDefault="000F6AAB" w:rsidP="000F6AAB">
      <w:pPr>
        <w:bidi/>
        <w:ind w:firstLine="720"/>
        <w:rPr>
          <w:rtl/>
        </w:rPr>
      </w:pPr>
    </w:p>
    <w:p w:rsidR="000F6AAB" w:rsidRDefault="000F6AAB" w:rsidP="000F6AAB">
      <w:pPr>
        <w:bidi/>
        <w:ind w:firstLine="720"/>
        <w:rPr>
          <w:rtl/>
        </w:rPr>
      </w:pPr>
      <w:r>
        <w:rPr>
          <w:rtl/>
        </w:rPr>
        <w:tab/>
        <w:t xml:space="preserve"> </w:t>
      </w:r>
    </w:p>
    <w:p w:rsidR="000F6AAB" w:rsidRDefault="000F6AAB" w:rsidP="000F6AAB">
      <w:pPr>
        <w:bidi/>
        <w:ind w:firstLine="720"/>
        <w:rPr>
          <w:b/>
          <w:bCs/>
          <w:rtl/>
        </w:rPr>
      </w:pPr>
      <w:r>
        <w:rPr>
          <w:b/>
          <w:bCs/>
          <w:rtl/>
        </w:rPr>
        <w:t xml:space="preserve">– </w:t>
      </w:r>
      <w:r>
        <w:rPr>
          <w:rFonts w:hint="cs"/>
          <w:b/>
          <w:bCs/>
          <w:rtl/>
        </w:rPr>
        <w:t xml:space="preserve">התלמידים משיבים (ע"י כניסה למערכת עצמה וכניסה ל"חדר" </w:t>
      </w:r>
      <w:proofErr w:type="spellStart"/>
      <w:r>
        <w:rPr>
          <w:rFonts w:hint="cs"/>
          <w:b/>
          <w:bCs/>
          <w:rtl/>
        </w:rPr>
        <w:t>הוירטואלי</w:t>
      </w:r>
      <w:proofErr w:type="spellEnd"/>
      <w:r>
        <w:rPr>
          <w:rFonts w:hint="cs"/>
          <w:b/>
          <w:bCs/>
          <w:rtl/>
        </w:rPr>
        <w:t xml:space="preserve"> בו המרצה נמצא)</w:t>
      </w:r>
    </w:p>
    <w:p w:rsidR="000F6AAB" w:rsidRDefault="000F6AAB" w:rsidP="000F6AAB">
      <w:pPr>
        <w:bidi/>
        <w:ind w:firstLine="720"/>
        <w:rPr>
          <w:b/>
          <w:bCs/>
          <w:rtl/>
        </w:rPr>
      </w:pPr>
    </w:p>
    <w:p w:rsidR="000F6AAB" w:rsidRDefault="000F6AAB" w:rsidP="000F6AAB">
      <w:pPr>
        <w:bidi/>
        <w:ind w:firstLine="720"/>
        <w:rPr>
          <w:rtl/>
        </w:rPr>
      </w:pPr>
    </w:p>
    <w:p w:rsidR="000F6AAB" w:rsidRDefault="000F6AAB" w:rsidP="000F6AAB">
      <w:pPr>
        <w:bidi/>
        <w:ind w:firstLine="720"/>
        <w:rPr>
          <w:b/>
          <w:bCs/>
          <w:rtl/>
        </w:rPr>
      </w:pPr>
      <w:r>
        <w:rPr>
          <w:b/>
          <w:bCs/>
          <w:rtl/>
        </w:rPr>
        <w:t xml:space="preserve">– </w:t>
      </w:r>
      <w:r>
        <w:rPr>
          <w:rFonts w:hint="cs"/>
          <w:b/>
          <w:bCs/>
          <w:rtl/>
        </w:rPr>
        <w:t>המרצה רואה את התוצאות במסך שלו</w:t>
      </w:r>
    </w:p>
    <w:p w:rsidR="000F6AAB" w:rsidRDefault="000F6AAB" w:rsidP="000F6AAB">
      <w:pPr>
        <w:bidi/>
        <w:rPr>
          <w:b/>
          <w:bCs/>
          <w:rtl/>
        </w:rPr>
      </w:pPr>
    </w:p>
    <w:p w:rsidR="000F6AAB" w:rsidRDefault="000F6AAB" w:rsidP="000F6AAB">
      <w:pPr>
        <w:bidi/>
        <w:rPr>
          <w:rFonts w:cs="David"/>
        </w:rPr>
      </w:pPr>
      <w:r>
        <w:rPr>
          <w:rFonts w:hint="cs"/>
          <w:b/>
          <w:bCs/>
          <w:rtl/>
        </w:rPr>
        <w:t xml:space="preserve">            </w:t>
      </w:r>
      <w:r>
        <w:rPr>
          <w:rFonts w:cs="David"/>
          <w:b/>
          <w:bCs/>
          <w:rtl/>
        </w:rPr>
        <w:t>תפקיד:</w:t>
      </w:r>
      <w:r>
        <w:rPr>
          <w:rFonts w:cs="David"/>
          <w:rtl/>
        </w:rPr>
        <w:t xml:space="preserve"> המערכת תציג בפני ה</w:t>
      </w:r>
      <w:r>
        <w:rPr>
          <w:rFonts w:cs="David" w:hint="cs"/>
          <w:rtl/>
        </w:rPr>
        <w:t>מרצה</w:t>
      </w:r>
      <w:r>
        <w:rPr>
          <w:rFonts w:cs="David"/>
          <w:rtl/>
        </w:rPr>
        <w:t xml:space="preserve"> את </w:t>
      </w:r>
      <w:r>
        <w:rPr>
          <w:rFonts w:cs="David" w:hint="cs"/>
          <w:rtl/>
        </w:rPr>
        <w:t>מספר השאלה וכמות העונים על כל תשובה ותשובה.</w:t>
      </w:r>
    </w:p>
    <w:p w:rsidR="000F6AAB" w:rsidRDefault="000F6AAB" w:rsidP="000F6AAB">
      <w:pPr>
        <w:bidi/>
        <w:ind w:firstLine="720"/>
        <w:rPr>
          <w:rFonts w:cs="David"/>
          <w:rtl/>
        </w:rPr>
      </w:pPr>
      <w:r>
        <w:rPr>
          <w:rFonts w:cs="David" w:hint="cs"/>
          <w:rtl/>
        </w:rPr>
        <w:t>.</w:t>
      </w:r>
    </w:p>
    <w:p w:rsidR="000F6AAB" w:rsidRDefault="000F6AAB" w:rsidP="000F6AAB">
      <w:pPr>
        <w:bidi/>
        <w:ind w:firstLine="720"/>
        <w:rPr>
          <w:rtl/>
        </w:rPr>
      </w:pPr>
      <w:r>
        <w:rPr>
          <w:rFonts w:cs="David"/>
          <w:b/>
          <w:bCs/>
          <w:rtl/>
        </w:rPr>
        <w:t>פלט:</w:t>
      </w:r>
      <w:r>
        <w:rPr>
          <w:rFonts w:cs="David"/>
          <w:rtl/>
        </w:rPr>
        <w:t xml:space="preserve"> </w:t>
      </w:r>
      <w:r>
        <w:rPr>
          <w:rFonts w:cs="David" w:hint="cs"/>
          <w:rtl/>
        </w:rPr>
        <w:t>כמות העונים על כל תשובה</w:t>
      </w:r>
    </w:p>
    <w:p w:rsidR="000F6AAB" w:rsidRDefault="000F6AAB">
      <w:pPr>
        <w:rPr>
          <w:rtl/>
        </w:rPr>
      </w:pPr>
    </w:p>
    <w:p w:rsidR="000F6AAB" w:rsidRDefault="000F6AAB">
      <w:pPr>
        <w:rPr>
          <w:rtl/>
        </w:rPr>
      </w:pPr>
    </w:p>
    <w:p w:rsidR="000F6AAB" w:rsidRDefault="000F6AAB" w:rsidP="000F6AAB">
      <w:pPr>
        <w:bidi/>
        <w:rPr>
          <w:rFonts w:hint="cs"/>
          <w:rtl/>
        </w:rPr>
      </w:pPr>
    </w:p>
    <w:p w:rsidR="00F2153B" w:rsidRDefault="00F2153B" w:rsidP="00F2153B">
      <w:pPr>
        <w:bidi/>
        <w:rPr>
          <w:rFonts w:hint="cs"/>
          <w:rtl/>
        </w:rPr>
      </w:pPr>
    </w:p>
    <w:p w:rsidR="00F2153B" w:rsidRDefault="00F2153B" w:rsidP="00F2153B">
      <w:pPr>
        <w:bidi/>
        <w:rPr>
          <w:rFonts w:hint="cs"/>
          <w:rtl/>
        </w:rPr>
      </w:pPr>
    </w:p>
    <w:p w:rsidR="00F2153B" w:rsidRDefault="00F2153B" w:rsidP="00F2153B">
      <w:pPr>
        <w:pStyle w:val="1"/>
        <w:tabs>
          <w:tab w:val="left" w:pos="0"/>
        </w:tabs>
        <w:bidi/>
        <w:rPr>
          <w:rtl/>
        </w:rPr>
      </w:pPr>
      <w:r>
        <w:rPr>
          <w:rtl/>
        </w:rPr>
        <w:t>דרישות ממשק חיצוני</w:t>
      </w:r>
    </w:p>
    <w:p w:rsidR="00F2153B" w:rsidRDefault="00F2153B" w:rsidP="00F2153B">
      <w:pPr>
        <w:pStyle w:val="2"/>
        <w:tabs>
          <w:tab w:val="left" w:pos="0"/>
        </w:tabs>
        <w:bidi/>
        <w:rPr>
          <w:rtl/>
        </w:rPr>
      </w:pPr>
      <w:r>
        <w:rPr>
          <w:rtl/>
        </w:rPr>
        <w:t>ממשק למשתמש</w:t>
      </w:r>
    </w:p>
    <w:p w:rsidR="00F2153B" w:rsidRDefault="00F2153B" w:rsidP="00F2153B">
      <w:pPr>
        <w:bidi/>
        <w:rPr>
          <w:rFonts w:hint="cs"/>
          <w:rtl/>
        </w:rPr>
      </w:pPr>
    </w:p>
    <w:p w:rsidR="00F2153B" w:rsidRDefault="00F2153B" w:rsidP="00F2153B">
      <w:pPr>
        <w:bidi/>
        <w:rPr>
          <w:rFonts w:hint="cs"/>
          <w:rtl/>
        </w:rPr>
      </w:pPr>
    </w:p>
    <w:p w:rsidR="00F2153B" w:rsidRDefault="00F2153B" w:rsidP="00F2153B">
      <w:pPr>
        <w:pStyle w:val="2"/>
        <w:tabs>
          <w:tab w:val="left" w:pos="0"/>
        </w:tabs>
        <w:bidi/>
        <w:rPr>
          <w:rtl/>
        </w:rPr>
      </w:pPr>
      <w:r>
        <w:rPr>
          <w:rtl/>
        </w:rPr>
        <w:t>ממשקי חומרה</w:t>
      </w:r>
    </w:p>
    <w:p w:rsidR="00F2153B" w:rsidRDefault="00F2153B" w:rsidP="00F2153B">
      <w:pPr>
        <w:bidi/>
        <w:rPr>
          <w:rFonts w:hint="cs"/>
          <w:rtl/>
        </w:rPr>
      </w:pPr>
    </w:p>
    <w:p w:rsidR="00F2153B" w:rsidRDefault="00F2153B" w:rsidP="00F2153B">
      <w:pPr>
        <w:bidi/>
        <w:rPr>
          <w:rFonts w:hint="cs"/>
          <w:rtl/>
        </w:rPr>
      </w:pPr>
    </w:p>
    <w:p w:rsidR="00F2153B" w:rsidRDefault="00F2153B" w:rsidP="00F2153B">
      <w:pPr>
        <w:pStyle w:val="2"/>
        <w:tabs>
          <w:tab w:val="left" w:pos="0"/>
        </w:tabs>
        <w:bidi/>
        <w:rPr>
          <w:rtl/>
        </w:rPr>
      </w:pPr>
      <w:r>
        <w:rPr>
          <w:rtl/>
        </w:rPr>
        <w:t>ממשק התוכנה</w:t>
      </w:r>
    </w:p>
    <w:p w:rsidR="00F2153B" w:rsidRDefault="00F2153B" w:rsidP="00F2153B">
      <w:pPr>
        <w:bidi/>
        <w:rPr>
          <w:rFonts w:hint="cs"/>
          <w:rtl/>
        </w:rPr>
      </w:pPr>
    </w:p>
    <w:p w:rsidR="00F2153B" w:rsidRDefault="00F2153B" w:rsidP="00F2153B">
      <w:pPr>
        <w:bidi/>
        <w:rPr>
          <w:rFonts w:hint="cs"/>
          <w:rtl/>
        </w:rPr>
      </w:pPr>
    </w:p>
    <w:p w:rsidR="00F2153B" w:rsidRDefault="00F2153B" w:rsidP="00F2153B">
      <w:pPr>
        <w:bidi/>
        <w:rPr>
          <w:rFonts w:hint="cs"/>
          <w:rtl/>
        </w:rPr>
      </w:pPr>
    </w:p>
    <w:p w:rsidR="00C84375" w:rsidRDefault="00C84375" w:rsidP="00C84375">
      <w:pPr>
        <w:bidi/>
        <w:jc w:val="center"/>
        <w:rPr>
          <w:rtl/>
        </w:rPr>
      </w:pPr>
    </w:p>
    <w:p w:rsidR="00C84375" w:rsidRDefault="00C84375">
      <w:pPr>
        <w:suppressAutoHyphens w:val="0"/>
        <w:spacing w:after="200" w:line="276" w:lineRule="auto"/>
      </w:pPr>
    </w:p>
    <w:p w:rsidR="00C84375" w:rsidRDefault="00C84375">
      <w:pPr>
        <w:suppressAutoHyphens w:val="0"/>
        <w:spacing w:after="200" w:line="276" w:lineRule="auto"/>
      </w:pPr>
      <w:r w:rsidRPr="003F1AF8">
        <w:rPr>
          <w:rFonts w:cs="Carmela"/>
          <w:noProof/>
          <w:rtl/>
        </w:rPr>
        <mc:AlternateContent>
          <mc:Choice Requires="wps">
            <w:drawing>
              <wp:anchor distT="0" distB="0" distL="114300" distR="114300" simplePos="0" relativeHeight="251669504" behindDoc="0" locked="0" layoutInCell="1" allowOverlap="1" wp14:anchorId="6F8D9271" wp14:editId="2537E985">
                <wp:simplePos x="0" y="0"/>
                <wp:positionH relativeFrom="column">
                  <wp:posOffset>750570</wp:posOffset>
                </wp:positionH>
                <wp:positionV relativeFrom="paragraph">
                  <wp:posOffset>1242543</wp:posOffset>
                </wp:positionV>
                <wp:extent cx="4885690" cy="2305685"/>
                <wp:effectExtent l="0" t="0" r="10160" b="18415"/>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85690" cy="2305685"/>
                        </a:xfrm>
                        <a:prstGeom prst="rect">
                          <a:avLst/>
                        </a:prstGeom>
                        <a:noFill/>
                        <a:ln w="9525">
                          <a:solidFill>
                            <a:srgbClr val="000000"/>
                          </a:solidFill>
                          <a:miter lim="800000"/>
                          <a:headEnd/>
                          <a:tailEnd/>
                        </a:ln>
                      </wps:spPr>
                      <wps:txbx>
                        <w:txbxContent>
                          <w:p w:rsidR="00C84375" w:rsidRDefault="00C84375" w:rsidP="00C84375">
                            <w:pPr>
                              <w:bidi/>
                              <w:jc w:val="both"/>
                              <w:rPr>
                                <w:rFonts w:hint="cs"/>
                                <w:b/>
                                <w:bCs/>
                                <w:sz w:val="36"/>
                                <w:szCs w:val="36"/>
                                <w:rtl/>
                              </w:rPr>
                            </w:pPr>
                            <w:r>
                              <w:rPr>
                                <w:rFonts w:hint="cs"/>
                                <w:b/>
                                <w:bCs/>
                                <w:sz w:val="26"/>
                                <w:szCs w:val="26"/>
                                <w:highlight w:val="yellow"/>
                                <w:rtl/>
                              </w:rPr>
                              <w:t>5</w:t>
                            </w:r>
                            <w:r>
                              <w:rPr>
                                <w:rFonts w:hint="cs"/>
                                <w:b/>
                                <w:bCs/>
                                <w:sz w:val="36"/>
                                <w:szCs w:val="36"/>
                                <w:highlight w:val="yellow"/>
                                <w:rtl/>
                              </w:rPr>
                              <w:t xml:space="preserve">. </w:t>
                            </w:r>
                            <w:r>
                              <w:rPr>
                                <w:rFonts w:hint="cs"/>
                                <w:b/>
                                <w:bCs/>
                                <w:sz w:val="36"/>
                                <w:szCs w:val="36"/>
                                <w:rtl/>
                              </w:rPr>
                              <w:t>(קצר</w:t>
                            </w:r>
                            <w:r>
                              <w:rPr>
                                <w:rFonts w:hint="cs"/>
                                <w:b/>
                                <w:bCs/>
                                <w:sz w:val="36"/>
                                <w:szCs w:val="36"/>
                                <w:rtl/>
                              </w:rPr>
                              <w:t xml:space="preserve"> כמו 4</w:t>
                            </w:r>
                            <w:r>
                              <w:rPr>
                                <w:rFonts w:hint="cs"/>
                                <w:b/>
                                <w:bCs/>
                                <w:sz w:val="36"/>
                                <w:szCs w:val="36"/>
                                <w:rtl/>
                              </w:rPr>
                              <w:t xml:space="preserve">) </w:t>
                            </w:r>
                            <w:r>
                              <w:rPr>
                                <w:b/>
                                <w:bCs/>
                                <w:sz w:val="36"/>
                                <w:szCs w:val="36"/>
                                <w:rtl/>
                              </w:rPr>
                              <w:t>–</w:t>
                            </w:r>
                            <w:r>
                              <w:rPr>
                                <w:rFonts w:hint="cs"/>
                                <w:b/>
                                <w:bCs/>
                                <w:sz w:val="36"/>
                                <w:szCs w:val="36"/>
                                <w:rtl/>
                              </w:rPr>
                              <w:t xml:space="preserve"> </w:t>
                            </w:r>
                            <w:proofErr w:type="spellStart"/>
                            <w:r>
                              <w:rPr>
                                <w:rFonts w:hint="cs"/>
                                <w:b/>
                                <w:bCs/>
                                <w:sz w:val="36"/>
                                <w:szCs w:val="36"/>
                                <w:rtl/>
                              </w:rPr>
                              <w:t>איפיון</w:t>
                            </w:r>
                            <w:proofErr w:type="spellEnd"/>
                            <w:r>
                              <w:rPr>
                                <w:rFonts w:hint="cs"/>
                                <w:b/>
                                <w:bCs/>
                                <w:sz w:val="36"/>
                                <w:szCs w:val="36"/>
                                <w:rtl/>
                              </w:rPr>
                              <w:t xml:space="preserve"> בסיס הנתונים של המערכת</w:t>
                            </w:r>
                          </w:p>
                          <w:p w:rsidR="00C84375" w:rsidRPr="003F1AF8" w:rsidRDefault="00C84375" w:rsidP="00C84375">
                            <w:pPr>
                              <w:bidi/>
                              <w:jc w:val="both"/>
                              <w:rPr>
                                <w:rFonts w:hint="cs"/>
                                <w:b/>
                                <w:bCs/>
                                <w:sz w:val="36"/>
                                <w:szCs w:val="3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9.1pt;margin-top:97.85pt;width:384.7pt;height:18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" filled="f">
                <v:textbox>
                  <w:txbxContent>
                    <w:p w:rsidR="00C84375" w:rsidRDefault="00C84375" w:rsidP="00C84375">
                      <w:pPr>
                        <w:bidi/>
                        <w:jc w:val="both"/>
                        <w:rPr>
                          <w:rFonts w:hint="cs"/>
                          <w:b/>
                          <w:bCs/>
                          <w:sz w:val="36"/>
                          <w:szCs w:val="36"/>
                          <w:rtl/>
                        </w:rPr>
                      </w:pPr>
                      <w:r>
                        <w:rPr>
                          <w:rFonts w:hint="cs"/>
                          <w:b/>
                          <w:bCs/>
                          <w:sz w:val="26"/>
                          <w:szCs w:val="26"/>
                          <w:highlight w:val="yellow"/>
                          <w:rtl/>
                        </w:rPr>
                        <w:t>5</w:t>
                      </w:r>
                      <w:r>
                        <w:rPr>
                          <w:rFonts w:hint="cs"/>
                          <w:b/>
                          <w:bCs/>
                          <w:sz w:val="36"/>
                          <w:szCs w:val="36"/>
                          <w:highlight w:val="yellow"/>
                          <w:rtl/>
                        </w:rPr>
                        <w:t xml:space="preserve">. </w:t>
                      </w:r>
                      <w:r>
                        <w:rPr>
                          <w:rFonts w:hint="cs"/>
                          <w:b/>
                          <w:bCs/>
                          <w:sz w:val="36"/>
                          <w:szCs w:val="36"/>
                          <w:rtl/>
                        </w:rPr>
                        <w:t>(קצר</w:t>
                      </w:r>
                      <w:r>
                        <w:rPr>
                          <w:rFonts w:hint="cs"/>
                          <w:b/>
                          <w:bCs/>
                          <w:sz w:val="36"/>
                          <w:szCs w:val="36"/>
                          <w:rtl/>
                        </w:rPr>
                        <w:t xml:space="preserve"> כמו 4</w:t>
                      </w:r>
                      <w:r>
                        <w:rPr>
                          <w:rFonts w:hint="cs"/>
                          <w:b/>
                          <w:bCs/>
                          <w:sz w:val="36"/>
                          <w:szCs w:val="36"/>
                          <w:rtl/>
                        </w:rPr>
                        <w:t xml:space="preserve">) </w:t>
                      </w:r>
                      <w:r>
                        <w:rPr>
                          <w:b/>
                          <w:bCs/>
                          <w:sz w:val="36"/>
                          <w:szCs w:val="36"/>
                          <w:rtl/>
                        </w:rPr>
                        <w:t>–</w:t>
                      </w:r>
                      <w:r>
                        <w:rPr>
                          <w:rFonts w:hint="cs"/>
                          <w:b/>
                          <w:bCs/>
                          <w:sz w:val="36"/>
                          <w:szCs w:val="36"/>
                          <w:rtl/>
                        </w:rPr>
                        <w:t xml:space="preserve"> </w:t>
                      </w:r>
                      <w:proofErr w:type="spellStart"/>
                      <w:r>
                        <w:rPr>
                          <w:rFonts w:hint="cs"/>
                          <w:b/>
                          <w:bCs/>
                          <w:sz w:val="36"/>
                          <w:szCs w:val="36"/>
                          <w:rtl/>
                        </w:rPr>
                        <w:t>איפיון</w:t>
                      </w:r>
                      <w:proofErr w:type="spellEnd"/>
                      <w:r>
                        <w:rPr>
                          <w:rFonts w:hint="cs"/>
                          <w:b/>
                          <w:bCs/>
                          <w:sz w:val="36"/>
                          <w:szCs w:val="36"/>
                          <w:rtl/>
                        </w:rPr>
                        <w:t xml:space="preserve"> בסיס הנתונים של המערכת</w:t>
                      </w:r>
                    </w:p>
                    <w:p w:rsidR="00C84375" w:rsidRPr="003F1AF8" w:rsidRDefault="00C84375" w:rsidP="00C84375">
                      <w:pPr>
                        <w:bidi/>
                        <w:jc w:val="both"/>
                        <w:rPr>
                          <w:rFonts w:hint="cs"/>
                          <w:b/>
                          <w:bCs/>
                          <w:sz w:val="36"/>
                          <w:szCs w:val="36"/>
                          <w:rtl/>
                        </w:rPr>
                      </w:pPr>
                    </w:p>
                  </w:txbxContent>
                </v:textbox>
              </v:shape>
            </w:pict>
          </mc:Fallback>
        </mc:AlternateContent>
      </w:r>
      <w:r>
        <w:br w:type="page"/>
      </w:r>
    </w:p>
    <w:p w:rsidR="00C84375" w:rsidRDefault="00C84375">
      <w:pPr>
        <w:suppressAutoHyphens w:val="0"/>
        <w:spacing w:after="200" w:line="276" w:lineRule="auto"/>
        <w:rPr>
          <w:rtl/>
        </w:rPr>
      </w:pPr>
      <w:r w:rsidRPr="003F1AF8">
        <w:rPr>
          <w:rFonts w:cs="Carmela"/>
          <w:noProof/>
          <w:rtl/>
        </w:rPr>
        <w:lastRenderedPageBreak/>
        <mc:AlternateContent>
          <mc:Choice Requires="wps">
            <w:drawing>
              <wp:anchor distT="0" distB="0" distL="114300" distR="114300" simplePos="0" relativeHeight="251671552" behindDoc="0" locked="0" layoutInCell="1" allowOverlap="1" wp14:anchorId="2987BA20" wp14:editId="56FC3883">
                <wp:simplePos x="0" y="0"/>
                <wp:positionH relativeFrom="column">
                  <wp:posOffset>436880</wp:posOffset>
                </wp:positionH>
                <wp:positionV relativeFrom="paragraph">
                  <wp:posOffset>1311910</wp:posOffset>
                </wp:positionV>
                <wp:extent cx="4885690" cy="2305685"/>
                <wp:effectExtent l="0" t="0" r="10160" b="18415"/>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85690" cy="2305685"/>
                        </a:xfrm>
                        <a:prstGeom prst="rect">
                          <a:avLst/>
                        </a:prstGeom>
                        <a:noFill/>
                        <a:ln w="9525">
                          <a:solidFill>
                            <a:srgbClr val="000000"/>
                          </a:solidFill>
                          <a:miter lim="800000"/>
                          <a:headEnd/>
                          <a:tailEnd/>
                        </a:ln>
                      </wps:spPr>
                      <wps:txbx>
                        <w:txbxContent>
                          <w:p w:rsidR="00C84375" w:rsidRPr="003F1AF8" w:rsidRDefault="00C84375" w:rsidP="00C84375">
                            <w:pPr>
                              <w:bidi/>
                              <w:jc w:val="both"/>
                              <w:rPr>
                                <w:rFonts w:hint="cs"/>
                                <w:b/>
                                <w:bCs/>
                                <w:sz w:val="36"/>
                                <w:szCs w:val="36"/>
                                <w:rtl/>
                              </w:rPr>
                            </w:pPr>
                            <w:r>
                              <w:rPr>
                                <w:rFonts w:hint="cs"/>
                                <w:b/>
                                <w:bCs/>
                                <w:sz w:val="26"/>
                                <w:szCs w:val="26"/>
                                <w:highlight w:val="yellow"/>
                                <w:rtl/>
                              </w:rPr>
                              <w:t>6</w:t>
                            </w:r>
                            <w:r>
                              <w:rPr>
                                <w:rFonts w:hint="cs"/>
                                <w:b/>
                                <w:bCs/>
                                <w:sz w:val="36"/>
                                <w:szCs w:val="36"/>
                                <w:highlight w:val="yellow"/>
                                <w:rtl/>
                              </w:rPr>
                              <w:t>.</w:t>
                            </w:r>
                            <w:r w:rsidRPr="003F1AF8">
                              <w:rPr>
                                <w:rFonts w:hint="cs"/>
                                <w:b/>
                                <w:bCs/>
                                <w:sz w:val="36"/>
                                <w:szCs w:val="36"/>
                                <w:highlight w:val="yellow"/>
                                <w:rtl/>
                              </w:rPr>
                              <w:t xml:space="preserve">רשימת </w:t>
                            </w:r>
                            <w:proofErr w:type="spellStart"/>
                            <w:r w:rsidRPr="003F1AF8">
                              <w:rPr>
                                <w:rFonts w:hint="cs"/>
                                <w:b/>
                                <w:bCs/>
                                <w:sz w:val="36"/>
                                <w:szCs w:val="36"/>
                                <w:highlight w:val="yellow"/>
                                <w:rtl/>
                              </w:rPr>
                              <w:t>סכונים</w:t>
                            </w:r>
                            <w:proofErr w:type="spellEnd"/>
                            <w:r w:rsidRPr="003F1AF8">
                              <w:rPr>
                                <w:rFonts w:hint="cs"/>
                                <w:b/>
                                <w:bCs/>
                                <w:sz w:val="36"/>
                                <w:szCs w:val="36"/>
                                <w:highlight w:val="yellow"/>
                                <w:rtl/>
                              </w:rPr>
                              <w:t xml:space="preserve"> ובעיות בהכנסת מערכת כזו</w:t>
                            </w:r>
                          </w:p>
                          <w:p w:rsidR="00C84375" w:rsidRPr="003F1AF8" w:rsidRDefault="00C84375" w:rsidP="00C84375">
                            <w:pPr>
                              <w:bidi/>
                              <w:jc w:val="both"/>
                              <w:rPr>
                                <w:rFonts w:hint="cs"/>
                                <w:b/>
                                <w:bCs/>
                                <w:sz w:val="36"/>
                                <w:szCs w:val="3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4.4pt;margin-top:103.3pt;width:384.7pt;height:181.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" filled="f">
                <v:textbox>
                  <w:txbxContent>
                    <w:p w:rsidR="00C84375" w:rsidRPr="003F1AF8" w:rsidRDefault="00C84375" w:rsidP="00C84375">
                      <w:pPr>
                        <w:bidi/>
                        <w:jc w:val="both"/>
                        <w:rPr>
                          <w:rFonts w:hint="cs"/>
                          <w:b/>
                          <w:bCs/>
                          <w:sz w:val="36"/>
                          <w:szCs w:val="36"/>
                          <w:rtl/>
                        </w:rPr>
                      </w:pPr>
                      <w:r>
                        <w:rPr>
                          <w:rFonts w:hint="cs"/>
                          <w:b/>
                          <w:bCs/>
                          <w:sz w:val="26"/>
                          <w:szCs w:val="26"/>
                          <w:highlight w:val="yellow"/>
                          <w:rtl/>
                        </w:rPr>
                        <w:t>6</w:t>
                      </w:r>
                      <w:r>
                        <w:rPr>
                          <w:rFonts w:hint="cs"/>
                          <w:b/>
                          <w:bCs/>
                          <w:sz w:val="36"/>
                          <w:szCs w:val="36"/>
                          <w:highlight w:val="yellow"/>
                          <w:rtl/>
                        </w:rPr>
                        <w:t>.</w:t>
                      </w:r>
                      <w:r w:rsidRPr="003F1AF8">
                        <w:rPr>
                          <w:rFonts w:hint="cs"/>
                          <w:b/>
                          <w:bCs/>
                          <w:sz w:val="36"/>
                          <w:szCs w:val="36"/>
                          <w:highlight w:val="yellow"/>
                          <w:rtl/>
                        </w:rPr>
                        <w:t xml:space="preserve">רשימת </w:t>
                      </w:r>
                      <w:proofErr w:type="spellStart"/>
                      <w:r w:rsidRPr="003F1AF8">
                        <w:rPr>
                          <w:rFonts w:hint="cs"/>
                          <w:b/>
                          <w:bCs/>
                          <w:sz w:val="36"/>
                          <w:szCs w:val="36"/>
                          <w:highlight w:val="yellow"/>
                          <w:rtl/>
                        </w:rPr>
                        <w:t>סכונים</w:t>
                      </w:r>
                      <w:proofErr w:type="spellEnd"/>
                      <w:r w:rsidRPr="003F1AF8">
                        <w:rPr>
                          <w:rFonts w:hint="cs"/>
                          <w:b/>
                          <w:bCs/>
                          <w:sz w:val="36"/>
                          <w:szCs w:val="36"/>
                          <w:highlight w:val="yellow"/>
                          <w:rtl/>
                        </w:rPr>
                        <w:t xml:space="preserve"> ובעיות בהכנסת מערכת כזו</w:t>
                      </w:r>
                    </w:p>
                    <w:p w:rsidR="00C84375" w:rsidRPr="003F1AF8" w:rsidRDefault="00C84375" w:rsidP="00C84375">
                      <w:pPr>
                        <w:bidi/>
                        <w:jc w:val="both"/>
                        <w:rPr>
                          <w:rFonts w:hint="cs"/>
                          <w:b/>
                          <w:bCs/>
                          <w:sz w:val="36"/>
                          <w:szCs w:val="36"/>
                          <w:rtl/>
                        </w:rPr>
                      </w:pPr>
                    </w:p>
                  </w:txbxContent>
                </v:textbox>
              </v:shape>
            </w:pict>
          </mc:Fallback>
        </mc:AlternateContent>
      </w:r>
      <w:r>
        <w:rPr>
          <w:rtl/>
        </w:rPr>
        <w:br w:type="page"/>
      </w:r>
    </w:p>
    <w:p w:rsidR="00C84375" w:rsidRDefault="00C84375" w:rsidP="00C84375">
      <w:pPr>
        <w:bidi/>
        <w:jc w:val="center"/>
        <w:rPr>
          <w:rFonts w:hint="cs"/>
          <w:rtl/>
        </w:rPr>
      </w:pPr>
    </w:p>
    <w:p w:rsidR="00F2153B" w:rsidRDefault="00F2153B" w:rsidP="00C84375">
      <w:pPr>
        <w:bidi/>
        <w:jc w:val="center"/>
        <w:rPr>
          <w:rFonts w:hint="cs"/>
          <w:rtl/>
        </w:rPr>
      </w:pPr>
      <w:r>
        <w:rPr>
          <w:rFonts w:hint="cs"/>
          <w:b/>
          <w:bCs/>
          <w:sz w:val="32"/>
          <w:szCs w:val="32"/>
          <w:u w:val="single"/>
          <w:rtl/>
        </w:rPr>
        <w:t xml:space="preserve">נספח א' </w:t>
      </w:r>
      <w:r>
        <w:rPr>
          <w:b/>
          <w:bCs/>
          <w:sz w:val="32"/>
          <w:szCs w:val="32"/>
          <w:u w:val="single"/>
          <w:rtl/>
        </w:rPr>
        <w:t>–</w:t>
      </w:r>
      <w:r w:rsidR="00C84375">
        <w:rPr>
          <w:rFonts w:hint="cs"/>
          <w:b/>
          <w:bCs/>
          <w:sz w:val="32"/>
          <w:szCs w:val="32"/>
          <w:u w:val="single"/>
          <w:rtl/>
        </w:rPr>
        <w:t xml:space="preserve"> דיאגרמת קשרי ישויות (</w:t>
      </w:r>
      <w:r w:rsidR="00C84375">
        <w:rPr>
          <w:b/>
          <w:bCs/>
          <w:sz w:val="32"/>
          <w:szCs w:val="32"/>
          <w:u w:val="single"/>
        </w:rPr>
        <w:t>ERD</w:t>
      </w:r>
      <w:r w:rsidR="00C84375">
        <w:rPr>
          <w:rFonts w:hint="cs"/>
          <w:b/>
          <w:bCs/>
          <w:sz w:val="32"/>
          <w:szCs w:val="32"/>
          <w:u w:val="single"/>
          <w:rtl/>
        </w:rPr>
        <w:t>)</w:t>
      </w:r>
    </w:p>
    <w:p w:rsidR="00F2153B" w:rsidRDefault="00F2153B" w:rsidP="00F2153B">
      <w:pPr>
        <w:bidi/>
        <w:rPr>
          <w:rFonts w:hint="cs"/>
          <w:rtl/>
        </w:rPr>
      </w:pPr>
    </w:p>
    <w:p w:rsidR="00F2153B" w:rsidRDefault="00F2153B" w:rsidP="00F2153B">
      <w:pPr>
        <w:bidi/>
        <w:rPr>
          <w:rFonts w:hint="cs"/>
          <w:rtl/>
        </w:rPr>
      </w:pPr>
    </w:p>
    <w:p w:rsidR="00F2153B" w:rsidRDefault="00F2153B" w:rsidP="00F2153B">
      <w:pPr>
        <w:bidi/>
        <w:rPr>
          <w:rtl/>
        </w:rPr>
      </w:pPr>
    </w:p>
    <w:p w:rsidR="00F2153B" w:rsidRDefault="00F2153B">
      <w:pPr>
        <w:suppressAutoHyphens w:val="0"/>
        <w:spacing w:after="200" w:line="276" w:lineRule="auto"/>
        <w:rPr>
          <w:rtl/>
        </w:rPr>
      </w:pPr>
      <w:r>
        <w:rPr>
          <w:rtl/>
        </w:rPr>
        <w:br w:type="page"/>
      </w:r>
    </w:p>
    <w:p w:rsidR="00F2153B" w:rsidRPr="0081761F" w:rsidRDefault="00F2153B" w:rsidP="00F2153B">
      <w:pPr>
        <w:bidi/>
        <w:jc w:val="center"/>
        <w:rPr>
          <w:rFonts w:cs="Carmela" w:hint="cs"/>
          <w:rtl/>
        </w:rPr>
      </w:pPr>
      <w:r w:rsidRPr="0081761F">
        <w:rPr>
          <w:rFonts w:cs="Carmela" w:hint="cs"/>
          <w:b/>
          <w:bCs/>
          <w:sz w:val="32"/>
          <w:szCs w:val="32"/>
          <w:u w:val="single"/>
          <w:rtl/>
        </w:rPr>
        <w:lastRenderedPageBreak/>
        <w:t xml:space="preserve">נספח ב' </w:t>
      </w:r>
      <w:r w:rsidRPr="0081761F">
        <w:rPr>
          <w:rFonts w:cs="Carmela"/>
          <w:b/>
          <w:bCs/>
          <w:sz w:val="32"/>
          <w:szCs w:val="32"/>
          <w:u w:val="single"/>
          <w:rtl/>
        </w:rPr>
        <w:t>–</w:t>
      </w:r>
      <w:r w:rsidRPr="0081761F">
        <w:rPr>
          <w:rFonts w:cs="Carmela" w:hint="cs"/>
          <w:b/>
          <w:bCs/>
          <w:sz w:val="32"/>
          <w:szCs w:val="32"/>
          <w:u w:val="single"/>
          <w:rtl/>
        </w:rPr>
        <w:t xml:space="preserve"> סקר אינטרנטי</w:t>
      </w:r>
    </w:p>
    <w:p w:rsidR="0081761F" w:rsidRPr="0081761F" w:rsidRDefault="0081761F" w:rsidP="0081761F">
      <w:pPr>
        <w:bidi/>
        <w:rPr>
          <w:rFonts w:cs="Carmela" w:hint="cs"/>
          <w:rtl/>
        </w:rPr>
      </w:pPr>
    </w:p>
    <w:p w:rsidR="0081761F" w:rsidRPr="0081761F" w:rsidRDefault="0081761F" w:rsidP="0081761F">
      <w:pPr>
        <w:bidi/>
        <w:rPr>
          <w:rFonts w:cs="Carmela" w:hint="cs"/>
          <w:rtl/>
        </w:rPr>
      </w:pPr>
    </w:p>
    <w:p w:rsidR="0081761F" w:rsidRPr="0081761F" w:rsidRDefault="0081761F" w:rsidP="0081761F">
      <w:pPr>
        <w:jc w:val="right"/>
        <w:rPr>
          <w:rFonts w:cs="Carmela"/>
          <w:rtl/>
        </w:rPr>
      </w:pPr>
    </w:p>
    <w:p w:rsidR="0081761F" w:rsidRPr="0081761F" w:rsidRDefault="0081761F" w:rsidP="0081761F">
      <w:pPr>
        <w:suppressAutoHyphens w:val="0"/>
        <w:bidi/>
        <w:spacing w:line="240" w:lineRule="auto"/>
        <w:rPr>
          <w:rFonts w:ascii="Arial" w:hAnsi="Arial" w:cs="Carmela" w:hint="cs"/>
          <w:color w:val="000000"/>
          <w:sz w:val="22"/>
          <w:szCs w:val="22"/>
          <w:rtl/>
          <w:lang w:eastAsia="en-US"/>
        </w:rPr>
      </w:pPr>
      <w:proofErr w:type="spellStart"/>
      <w:proofErr w:type="gramStart"/>
      <w:r w:rsidRPr="0081761F">
        <w:rPr>
          <w:rFonts w:ascii="Arial" w:hAnsi="Arial" w:cs="Carmela"/>
          <w:b/>
          <w:bCs/>
          <w:color w:val="000000"/>
          <w:u w:val="single"/>
          <w:lang w:eastAsia="en-US"/>
        </w:rPr>
        <w:t>gosoapBox</w:t>
      </w:r>
      <w:proofErr w:type="spellEnd"/>
      <w:proofErr w:type="gramEnd"/>
      <w:r w:rsidRPr="0081761F">
        <w:rPr>
          <w:rFonts w:ascii="Arial" w:hAnsi="Arial" w:cs="Carmela"/>
          <w:color w:val="000000"/>
          <w:rtl/>
          <w:lang w:eastAsia="en-US"/>
        </w:rPr>
        <w:t xml:space="preserve"> </w:t>
      </w:r>
    </w:p>
    <w:p w:rsidR="0081761F" w:rsidRPr="0081761F" w:rsidRDefault="0081761F" w:rsidP="0081761F">
      <w:pPr>
        <w:suppressAutoHyphens w:val="0"/>
        <w:bidi/>
        <w:spacing w:line="240" w:lineRule="auto"/>
        <w:rPr>
          <w:rFonts w:ascii="Arial" w:hAnsi="Arial" w:cs="Carmela" w:hint="cs"/>
          <w:color w:val="000000"/>
          <w:sz w:val="22"/>
          <w:szCs w:val="22"/>
          <w:rtl/>
          <w:lang w:eastAsia="en-US"/>
        </w:rPr>
      </w:pPr>
    </w:p>
    <w:p w:rsidR="0081761F" w:rsidRPr="0081761F" w:rsidRDefault="0081761F" w:rsidP="0081761F">
      <w:pPr>
        <w:suppressAutoHyphens w:val="0"/>
        <w:bidi/>
        <w:spacing w:line="240" w:lineRule="auto"/>
        <w:rPr>
          <w:rFonts w:ascii="Times New Roman" w:hAnsi="Times New Roman" w:cs="Carmela"/>
          <w:lang w:eastAsia="en-US"/>
        </w:rPr>
      </w:pPr>
      <w:r w:rsidRPr="0081761F">
        <w:rPr>
          <w:rFonts w:ascii="Arial" w:hAnsi="Arial" w:cs="Carmela"/>
          <w:color w:val="000000"/>
          <w:rtl/>
          <w:lang w:eastAsia="en-US"/>
        </w:rPr>
        <w:t xml:space="preserve"> מדובר בכלי אינטרנט שמקבל תמיכה נרחבת על ידי אנשי חינוך בכל רחבי העולם על מנת לקבל תובנות לגבי רמת הבנת התלמיד/סטודנט בחומר הנלמד ובזמן אמת.</w:t>
      </w:r>
    </w:p>
    <w:p w:rsidR="0081761F" w:rsidRPr="0081761F" w:rsidRDefault="0081761F" w:rsidP="0081761F">
      <w:pPr>
        <w:suppressAutoHyphens w:val="0"/>
        <w:bidi/>
        <w:spacing w:line="240" w:lineRule="auto"/>
        <w:rPr>
          <w:rFonts w:ascii="Times New Roman" w:hAnsi="Times New Roman" w:cs="Carmela"/>
          <w:rtl/>
          <w:lang w:eastAsia="en-US"/>
        </w:rPr>
      </w:pPr>
      <w:r w:rsidRPr="0081761F">
        <w:rPr>
          <w:rFonts w:ascii="Arial" w:hAnsi="Arial" w:cs="Carmela"/>
          <w:color w:val="000000"/>
          <w:rtl/>
          <w:lang w:eastAsia="en-US"/>
        </w:rPr>
        <w:t>את כלל השאלות והתשובות של הסטודנטים ניתן בסיום ההרצאה להוריד לגיליון אלקטרוני, לשמור את הקובץ, ובכך לנהל מעקב אחר השיפורים מהרצאה להרצאה, לעשות ניתוחים סטטיסטים ולהסיק מסקנות.</w:t>
      </w:r>
    </w:p>
    <w:p w:rsidR="0081761F" w:rsidRPr="0081761F" w:rsidRDefault="0081761F" w:rsidP="0081761F">
      <w:pPr>
        <w:suppressAutoHyphens w:val="0"/>
        <w:bidi/>
        <w:spacing w:line="240" w:lineRule="auto"/>
        <w:rPr>
          <w:rFonts w:ascii="Times New Roman" w:hAnsi="Times New Roman" w:cs="Carmela"/>
          <w:rtl/>
          <w:lang w:eastAsia="en-US"/>
        </w:rPr>
      </w:pPr>
      <w:r w:rsidRPr="0081761F">
        <w:rPr>
          <w:rFonts w:ascii="Arial" w:hAnsi="Arial" w:cs="Carmela"/>
          <w:color w:val="000000"/>
          <w:rtl/>
          <w:lang w:eastAsia="en-US"/>
        </w:rPr>
        <w:t>אחד היתרונות הבולטים בכלי זה הוא שהכלי מבוסס אינטרנט, כלומר כל זמן שבכיתת הלימוד קיימים מחשבים עבור כל תלמיד, ניתן לבצע את הפעולה.</w:t>
      </w:r>
    </w:p>
    <w:p w:rsidR="0081761F" w:rsidRPr="0081761F" w:rsidRDefault="0081761F" w:rsidP="0081761F">
      <w:pPr>
        <w:suppressAutoHyphens w:val="0"/>
        <w:bidi/>
        <w:spacing w:line="240" w:lineRule="auto"/>
        <w:rPr>
          <w:rFonts w:ascii="Times New Roman" w:hAnsi="Times New Roman" w:cs="Carmela"/>
          <w:rtl/>
          <w:lang w:eastAsia="en-US"/>
        </w:rPr>
      </w:pPr>
      <w:r w:rsidRPr="0081761F">
        <w:rPr>
          <w:rFonts w:ascii="Arial" w:hAnsi="Arial" w:cs="Carmela"/>
          <w:color w:val="000000"/>
          <w:rtl/>
          <w:lang w:eastAsia="en-US"/>
        </w:rPr>
        <w:t xml:space="preserve">חסרון חשוב הוא שהשירות הנ"ל חינמי עבור כיתות באוניברסיטאות עד 30 סטודנטים בכיתה, מעבר לכף השירות הינו בתשלום. (עלויות סבירות לטענתם). </w:t>
      </w:r>
    </w:p>
    <w:p w:rsidR="0081761F" w:rsidRPr="0081761F" w:rsidRDefault="0081761F" w:rsidP="0081761F">
      <w:pPr>
        <w:suppressAutoHyphens w:val="0"/>
        <w:spacing w:after="240" w:line="240" w:lineRule="auto"/>
        <w:rPr>
          <w:rFonts w:ascii="Times New Roman" w:hAnsi="Times New Roman" w:cs="Carmela"/>
          <w:rtl/>
          <w:lang w:eastAsia="en-US"/>
        </w:rPr>
      </w:pPr>
    </w:p>
    <w:p w:rsidR="0081761F" w:rsidRPr="0081761F" w:rsidRDefault="0081761F" w:rsidP="0081761F">
      <w:pPr>
        <w:suppressAutoHyphens w:val="0"/>
        <w:bidi/>
        <w:spacing w:line="240" w:lineRule="auto"/>
        <w:rPr>
          <w:rFonts w:ascii="Times New Roman" w:hAnsi="Times New Roman" w:cs="Carmela"/>
          <w:lang w:eastAsia="en-US"/>
        </w:rPr>
      </w:pPr>
      <w:r w:rsidRPr="0081761F">
        <w:rPr>
          <w:rFonts w:ascii="Arial" w:hAnsi="Arial" w:cs="Carmela"/>
          <w:color w:val="000000"/>
          <w:u w:val="single"/>
          <w:rtl/>
          <w:lang w:eastAsia="en-US"/>
        </w:rPr>
        <w:t>בעיות/סיכונים בשימוש במערכת</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מי שאינו מתורגל בשימוש ברשת עלול להסתבך במהלך השיעור עם תפעול המערכת.</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נותן לגיטימציה לתלמידים להשתמש במכשיר הסלולרי במהלך השיעור.</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קריסה של הרשת האינטרנטית.</w:t>
      </w:r>
    </w:p>
    <w:p w:rsidR="0081761F" w:rsidRPr="0081761F" w:rsidRDefault="0081761F" w:rsidP="0081761F">
      <w:pPr>
        <w:numPr>
          <w:ilvl w:val="0"/>
          <w:numId w:val="6"/>
        </w:numPr>
        <w:suppressAutoHyphens w:val="0"/>
        <w:bidi/>
        <w:spacing w:line="240" w:lineRule="auto"/>
        <w:textAlignment w:val="baseline"/>
        <w:rPr>
          <w:rFonts w:ascii="Arial" w:hAnsi="Arial" w:cs="Carmela"/>
          <w:color w:val="000000"/>
          <w:rtl/>
          <w:lang w:eastAsia="en-US"/>
        </w:rPr>
      </w:pPr>
      <w:r w:rsidRPr="0081761F">
        <w:rPr>
          <w:rFonts w:ascii="Arial" w:hAnsi="Arial" w:cs="Carmela"/>
          <w:color w:val="000000"/>
          <w:rtl/>
          <w:lang w:eastAsia="en-US"/>
        </w:rPr>
        <w:t>כאשר ישנו שימוש של המערכת לצורך תחרות - התוצאות יכולות להיות מושפעות מטיב המכשירים הסלולריים המשתתפים.</w:t>
      </w:r>
    </w:p>
    <w:p w:rsidR="0081761F" w:rsidRPr="0081761F" w:rsidRDefault="0081761F" w:rsidP="0081761F">
      <w:pPr>
        <w:suppressAutoHyphens w:val="0"/>
        <w:bidi/>
        <w:spacing w:before="100" w:beforeAutospacing="1" w:after="100" w:afterAutospacing="1" w:line="240" w:lineRule="auto"/>
        <w:ind w:left="720"/>
        <w:textAlignment w:val="baseline"/>
        <w:rPr>
          <w:rFonts w:ascii="Arial" w:hAnsi="Arial" w:cs="Carmela"/>
          <w:color w:val="000000"/>
          <w:rtl/>
          <w:lang w:eastAsia="en-US"/>
        </w:rPr>
      </w:pPr>
    </w:p>
    <w:p w:rsidR="0081761F" w:rsidRPr="0081761F" w:rsidRDefault="0081761F" w:rsidP="0081761F">
      <w:pPr>
        <w:jc w:val="right"/>
        <w:rPr>
          <w:rFonts w:cs="Carmela"/>
          <w:rtl/>
        </w:rPr>
      </w:pPr>
    </w:p>
    <w:p w:rsidR="0081761F" w:rsidRPr="0081761F" w:rsidRDefault="0081761F" w:rsidP="0081761F">
      <w:pPr>
        <w:jc w:val="right"/>
        <w:rPr>
          <w:rFonts w:cs="Carmela"/>
          <w:b/>
          <w:bCs/>
          <w:u w:val="single"/>
        </w:rPr>
      </w:pPr>
      <w:proofErr w:type="spellStart"/>
      <w:r w:rsidRPr="0081761F">
        <w:rPr>
          <w:rFonts w:asciiTheme="minorBidi" w:hAnsiTheme="minorBidi" w:cstheme="minorBidi"/>
          <w:b/>
          <w:bCs/>
          <w:u w:val="single"/>
        </w:rPr>
        <w:t>Socrative</w:t>
      </w:r>
      <w:proofErr w:type="spellEnd"/>
      <w:r w:rsidRPr="0081761F">
        <w:rPr>
          <w:rFonts w:cs="Carmela"/>
          <w:b/>
          <w:bCs/>
          <w:u w:val="single"/>
        </w:rPr>
        <w:t xml:space="preserve"> </w:t>
      </w:r>
    </w:p>
    <w:p w:rsidR="0081761F" w:rsidRPr="0081761F" w:rsidRDefault="0081761F" w:rsidP="0081761F">
      <w:pPr>
        <w:bidi/>
        <w:rPr>
          <w:rFonts w:cs="Carmela" w:hint="cs"/>
        </w:rPr>
      </w:pPr>
    </w:p>
    <w:p w:rsidR="0081761F" w:rsidRPr="0081761F" w:rsidRDefault="0081761F" w:rsidP="0081761F">
      <w:pPr>
        <w:bidi/>
        <w:rPr>
          <w:rFonts w:cs="Carmela"/>
          <w:rtl/>
        </w:rPr>
      </w:pPr>
      <w:r w:rsidRPr="0081761F">
        <w:rPr>
          <w:rFonts w:cs="Carmela"/>
        </w:rPr>
        <w:t xml:space="preserve"> </w:t>
      </w:r>
      <w:r w:rsidRPr="0081761F">
        <w:rPr>
          <w:rFonts w:cs="Carmela" w:hint="cs"/>
          <w:rtl/>
        </w:rPr>
        <w:t>זו אפליקציה לטלפונים חכמים ו\או מחשבים (ניידים\</w:t>
      </w:r>
      <w:r w:rsidRPr="0081761F">
        <w:rPr>
          <w:rFonts w:cs="Carmela"/>
        </w:rPr>
        <w:t>PC</w:t>
      </w:r>
      <w:r w:rsidRPr="0081761F">
        <w:rPr>
          <w:rFonts w:cs="Carmela" w:hint="cs"/>
          <w:rtl/>
        </w:rPr>
        <w:t xml:space="preserve">), שמאפשרת חיבור בין מרצה לסטודנטים, ע"י 2 אפליקציות נפרדות למרצה ולסטודנט,  בה המרצה בוחר את השאלות והן נשלחות לסטודנטים שמתחברים ל"חדר" שהמרצה יוצר. </w:t>
      </w:r>
    </w:p>
    <w:p w:rsidR="0081761F" w:rsidRPr="0081761F" w:rsidRDefault="0081761F" w:rsidP="0081761F">
      <w:pPr>
        <w:bidi/>
        <w:rPr>
          <w:rFonts w:cs="Carmela"/>
          <w:rtl/>
        </w:rPr>
      </w:pPr>
      <w:r w:rsidRPr="0081761F">
        <w:rPr>
          <w:rFonts w:cs="Carmela" w:hint="cs"/>
          <w:rtl/>
        </w:rPr>
        <w:t xml:space="preserve"> המרצה בוחר באפליקציה מתוך 3 סוגי שאלות: שאלות פתוחות עם תשובה קצרה\אמריקאי\נכון-לא נכון.</w:t>
      </w:r>
    </w:p>
    <w:p w:rsidR="0081761F" w:rsidRDefault="0081761F" w:rsidP="0081761F">
      <w:pPr>
        <w:bidi/>
        <w:rPr>
          <w:rFonts w:cs="Carmela" w:hint="cs"/>
          <w:rtl/>
        </w:rPr>
      </w:pPr>
    </w:p>
    <w:p w:rsidR="0081761F" w:rsidRPr="0081761F" w:rsidRDefault="0081761F" w:rsidP="0081761F">
      <w:pPr>
        <w:bidi/>
        <w:rPr>
          <w:rFonts w:cs="Carmela"/>
          <w:rtl/>
        </w:rPr>
      </w:pPr>
      <w:r w:rsidRPr="0081761F">
        <w:rPr>
          <w:rFonts w:cs="Carmela" w:hint="cs"/>
          <w:rtl/>
        </w:rPr>
        <w:t xml:space="preserve">סיכום התגובות מופיע אצל המרצה באופן </w:t>
      </w:r>
      <w:proofErr w:type="spellStart"/>
      <w:r w:rsidRPr="0081761F">
        <w:rPr>
          <w:rFonts w:cs="Carmela" w:hint="cs"/>
          <w:rtl/>
        </w:rPr>
        <w:t>מיידי</w:t>
      </w:r>
      <w:proofErr w:type="spellEnd"/>
      <w:r w:rsidRPr="0081761F">
        <w:rPr>
          <w:rFonts w:cs="Carmela" w:hint="cs"/>
          <w:rtl/>
        </w:rPr>
        <w:t xml:space="preserve">, כולל אחוז העונים. ניתן לבחור לא להציג את התוצאות. יש אפשרויות שונות בבחירת הצגת השאלות (ערבוב השאלות וכד'), ועוד אפשרויות עריכה שונות מוצגות באופן יחסית ברור ומובן, נוח וידידותי לשימוש </w:t>
      </w:r>
      <w:proofErr w:type="spellStart"/>
      <w:r w:rsidRPr="0081761F">
        <w:rPr>
          <w:rFonts w:cs="Carmela" w:hint="cs"/>
          <w:rtl/>
        </w:rPr>
        <w:t>מיידי</w:t>
      </w:r>
      <w:proofErr w:type="spellEnd"/>
      <w:r w:rsidRPr="0081761F">
        <w:rPr>
          <w:rFonts w:cs="Carmela" w:hint="cs"/>
          <w:rtl/>
        </w:rPr>
        <w:t>.</w:t>
      </w:r>
    </w:p>
    <w:p w:rsidR="0081761F" w:rsidRPr="0081761F" w:rsidRDefault="0081761F" w:rsidP="0081761F">
      <w:pPr>
        <w:bidi/>
        <w:rPr>
          <w:rFonts w:cs="Carmela"/>
        </w:rPr>
      </w:pPr>
    </w:p>
    <w:p w:rsidR="0081761F" w:rsidRPr="0081761F" w:rsidRDefault="0081761F" w:rsidP="0081761F">
      <w:pPr>
        <w:pStyle w:val="a3"/>
        <w:numPr>
          <w:ilvl w:val="0"/>
          <w:numId w:val="8"/>
        </w:numPr>
        <w:bidi/>
        <w:rPr>
          <w:rFonts w:cs="Carmela"/>
          <w:rtl/>
        </w:rPr>
      </w:pPr>
      <w:r w:rsidRPr="0081761F">
        <w:rPr>
          <w:rFonts w:cs="Carmela" w:hint="cs"/>
          <w:rtl/>
        </w:rPr>
        <w:t xml:space="preserve">מרצה </w:t>
      </w:r>
      <w:r w:rsidRPr="0081761F">
        <w:rPr>
          <w:rFonts w:cs="Carmela"/>
          <w:rtl/>
        </w:rPr>
        <w:t>–</w:t>
      </w:r>
      <w:r w:rsidRPr="0081761F">
        <w:rPr>
          <w:rFonts w:cs="Carmela" w:hint="cs"/>
          <w:rtl/>
        </w:rPr>
        <w:t xml:space="preserve"> דורש </w:t>
      </w:r>
      <w:proofErr w:type="spellStart"/>
      <w:r w:rsidRPr="0081761F">
        <w:rPr>
          <w:rFonts w:cs="Carmela" w:hint="cs"/>
          <w:rtl/>
        </w:rPr>
        <w:t>אותנטיקציה</w:t>
      </w:r>
      <w:proofErr w:type="spellEnd"/>
      <w:r w:rsidRPr="0081761F">
        <w:rPr>
          <w:rFonts w:cs="Carmela" w:hint="cs"/>
          <w:rtl/>
        </w:rPr>
        <w:t xml:space="preserve"> (מאפשר </w:t>
      </w:r>
      <w:proofErr w:type="spellStart"/>
      <w:r w:rsidRPr="0081761F">
        <w:rPr>
          <w:rFonts w:cs="Carmela" w:hint="cs"/>
          <w:rtl/>
        </w:rPr>
        <w:t>אותנטיקציה</w:t>
      </w:r>
      <w:proofErr w:type="spellEnd"/>
      <w:r w:rsidRPr="0081761F">
        <w:rPr>
          <w:rFonts w:cs="Carmela" w:hint="cs"/>
          <w:rtl/>
        </w:rPr>
        <w:t xml:space="preserve"> ע"י חשבון גוגל), הגדרת פרופיל מרצה, מאפשר חיבור מהיר ללא הגדרות מורחבות או עם יותר הגדרות, מראה את מס' הסטודנטים שמחוברים ל"חדר" וכמה ענו על כל שאלה, בחיבור מלא מראה מי בדיוק ענה, מאפשר לרכז תוצאות ב</w:t>
      </w:r>
      <w:r w:rsidRPr="0081761F">
        <w:rPr>
          <w:rFonts w:cs="Carmela"/>
        </w:rPr>
        <w:t xml:space="preserve">GMAIL </w:t>
      </w:r>
      <w:r w:rsidRPr="0081761F">
        <w:rPr>
          <w:rFonts w:cs="Carmela" w:hint="cs"/>
          <w:rtl/>
        </w:rPr>
        <w:t xml:space="preserve"> (או בדרייב) כקובץ </w:t>
      </w:r>
      <w:r w:rsidRPr="0081761F">
        <w:rPr>
          <w:rFonts w:cs="Carmela"/>
        </w:rPr>
        <w:t>excel</w:t>
      </w:r>
      <w:r w:rsidRPr="0081761F">
        <w:rPr>
          <w:rFonts w:cs="Carmela" w:hint="cs"/>
          <w:rtl/>
        </w:rPr>
        <w:t xml:space="preserve"> או </w:t>
      </w:r>
      <w:r w:rsidRPr="0081761F">
        <w:rPr>
          <w:rFonts w:cs="Carmela"/>
        </w:rPr>
        <w:t xml:space="preserve"> google-spreadsheet</w:t>
      </w:r>
      <w:r w:rsidRPr="0081761F">
        <w:rPr>
          <w:rFonts w:cs="Carmela" w:hint="cs"/>
          <w:rtl/>
        </w:rPr>
        <w:t>.</w:t>
      </w:r>
    </w:p>
    <w:p w:rsidR="0081761F" w:rsidRPr="0081761F" w:rsidRDefault="0081761F" w:rsidP="0081761F">
      <w:pPr>
        <w:bidi/>
        <w:rPr>
          <w:rFonts w:cs="Carmela"/>
          <w:rtl/>
        </w:rPr>
      </w:pPr>
    </w:p>
    <w:p w:rsidR="0081761F" w:rsidRPr="0081761F" w:rsidRDefault="0081761F" w:rsidP="0081761F">
      <w:pPr>
        <w:pStyle w:val="a3"/>
        <w:numPr>
          <w:ilvl w:val="0"/>
          <w:numId w:val="8"/>
        </w:numPr>
        <w:bidi/>
        <w:rPr>
          <w:rFonts w:cs="Carmela"/>
          <w:rtl/>
        </w:rPr>
      </w:pPr>
      <w:r w:rsidRPr="0081761F">
        <w:rPr>
          <w:rFonts w:cs="Carmela" w:hint="cs"/>
          <w:rtl/>
        </w:rPr>
        <w:t xml:space="preserve">סטודנט </w:t>
      </w:r>
      <w:r w:rsidRPr="0081761F">
        <w:rPr>
          <w:rFonts w:cs="Carmela"/>
          <w:rtl/>
        </w:rPr>
        <w:t>–</w:t>
      </w:r>
      <w:r w:rsidRPr="0081761F">
        <w:rPr>
          <w:rFonts w:cs="Carmela" w:hint="cs"/>
          <w:rtl/>
        </w:rPr>
        <w:t xml:space="preserve"> ממשק פשוט מאוד</w:t>
      </w:r>
      <w:r w:rsidRPr="0081761F">
        <w:rPr>
          <w:rFonts w:cs="Carmela"/>
        </w:rPr>
        <w:t>;</w:t>
      </w:r>
      <w:r w:rsidRPr="0081761F">
        <w:rPr>
          <w:rFonts w:cs="Carmela" w:hint="cs"/>
          <w:rtl/>
        </w:rPr>
        <w:t xml:space="preserve"> מכניס את שם החדר (לפי המרצה) ועונה על השאלות. בסוף לוחץ על </w:t>
      </w:r>
      <w:r w:rsidRPr="0081761F">
        <w:rPr>
          <w:rFonts w:cs="Carmela"/>
        </w:rPr>
        <w:t>submit</w:t>
      </w:r>
      <w:r w:rsidRPr="0081761F">
        <w:rPr>
          <w:rFonts w:cs="Carmela" w:hint="cs"/>
          <w:rtl/>
        </w:rPr>
        <w:t xml:space="preserve"> , ומקבל משוב </w:t>
      </w:r>
      <w:proofErr w:type="spellStart"/>
      <w:r w:rsidRPr="0081761F">
        <w:rPr>
          <w:rFonts w:cs="Carmela" w:hint="cs"/>
          <w:rtl/>
        </w:rPr>
        <w:t>מיידי</w:t>
      </w:r>
      <w:proofErr w:type="spellEnd"/>
      <w:r w:rsidRPr="0081761F">
        <w:rPr>
          <w:rFonts w:cs="Carmela" w:hint="cs"/>
          <w:rtl/>
        </w:rPr>
        <w:t xml:space="preserve"> עם התשובה הנכונה.</w:t>
      </w:r>
    </w:p>
    <w:p w:rsidR="0081761F" w:rsidRDefault="0081761F" w:rsidP="0081761F">
      <w:pPr>
        <w:bidi/>
        <w:rPr>
          <w:rFonts w:cs="Carmela" w:hint="cs"/>
          <w:rtl/>
        </w:rPr>
      </w:pPr>
    </w:p>
    <w:p w:rsidR="0081761F" w:rsidRDefault="0081761F" w:rsidP="0081761F">
      <w:pPr>
        <w:bidi/>
        <w:rPr>
          <w:rFonts w:cs="Carmela" w:hint="cs"/>
          <w:rtl/>
        </w:rPr>
      </w:pPr>
    </w:p>
    <w:p w:rsidR="0081761F" w:rsidRDefault="0081761F" w:rsidP="0081761F">
      <w:pPr>
        <w:bidi/>
        <w:rPr>
          <w:rFonts w:cs="Carmela"/>
          <w:rtl/>
        </w:rPr>
      </w:pPr>
    </w:p>
    <w:p w:rsidR="0081761F" w:rsidRDefault="0081761F">
      <w:pPr>
        <w:suppressAutoHyphens w:val="0"/>
        <w:spacing w:after="200" w:line="276" w:lineRule="auto"/>
        <w:rPr>
          <w:rFonts w:cs="Carmela"/>
          <w:rtl/>
        </w:rPr>
      </w:pPr>
      <w:r>
        <w:rPr>
          <w:rFonts w:cs="Carmela"/>
          <w:rtl/>
        </w:rPr>
        <w:br w:type="page"/>
      </w:r>
    </w:p>
    <w:p w:rsidR="0081761F" w:rsidRPr="0081761F" w:rsidRDefault="0081761F" w:rsidP="0081761F">
      <w:pPr>
        <w:bidi/>
        <w:rPr>
          <w:rFonts w:asciiTheme="minorBidi" w:hAnsiTheme="minorBidi" w:cstheme="minorBidi"/>
          <w:b/>
          <w:bCs/>
          <w:u w:val="single"/>
          <w:rtl/>
        </w:rPr>
      </w:pPr>
      <w:r w:rsidRPr="0081761F">
        <w:rPr>
          <w:rFonts w:asciiTheme="minorBidi" w:hAnsiTheme="minorBidi" w:cstheme="minorBidi"/>
          <w:b/>
          <w:bCs/>
          <w:u w:val="single"/>
        </w:rPr>
        <w:lastRenderedPageBreak/>
        <w:t>KAHOOT</w:t>
      </w:r>
    </w:p>
    <w:p w:rsidR="0081761F" w:rsidRPr="0081761F" w:rsidRDefault="0081761F" w:rsidP="0081761F">
      <w:pPr>
        <w:bidi/>
        <w:rPr>
          <w:rFonts w:cs="Carmela" w:hint="cs"/>
          <w:rtl/>
        </w:rPr>
      </w:pPr>
    </w:p>
    <w:p w:rsidR="0081761F" w:rsidRPr="0081761F" w:rsidRDefault="0081761F" w:rsidP="0081761F">
      <w:pPr>
        <w:bidi/>
        <w:rPr>
          <w:rFonts w:cs="Carmela" w:hint="cs"/>
          <w:rtl/>
        </w:rPr>
      </w:pPr>
      <w:r w:rsidRPr="0081761F">
        <w:rPr>
          <w:rFonts w:cs="Carmela" w:hint="cs"/>
          <w:rtl/>
        </w:rPr>
        <w:t>המערכת מתפצלת לשניים, שני אתרים שונים:</w:t>
      </w:r>
    </w:p>
    <w:p w:rsidR="0081761F" w:rsidRPr="0081761F" w:rsidRDefault="0081761F" w:rsidP="0081761F">
      <w:pPr>
        <w:numPr>
          <w:ilvl w:val="0"/>
          <w:numId w:val="7"/>
        </w:numPr>
        <w:suppressAutoHyphens w:val="0"/>
        <w:bidi/>
        <w:spacing w:line="240" w:lineRule="auto"/>
        <w:rPr>
          <w:rFonts w:cs="Carmela" w:hint="cs"/>
          <w:rtl/>
        </w:rPr>
      </w:pPr>
      <w:hyperlink r:id="rId12" w:history="1">
        <w:r w:rsidRPr="0081761F">
          <w:rPr>
            <w:rStyle w:val="Hyperlink"/>
            <w:rFonts w:cs="Carmela"/>
          </w:rPr>
          <w:t>https://getkahoot.com</w:t>
        </w:r>
      </w:hyperlink>
      <w:r w:rsidRPr="0081761F">
        <w:rPr>
          <w:rFonts w:cs="Carmela"/>
          <w:rtl/>
        </w:rPr>
        <w:t xml:space="preserve"> </w:t>
      </w:r>
      <w:r w:rsidRPr="0081761F">
        <w:rPr>
          <w:rFonts w:cs="Carmela" w:hint="cs"/>
          <w:rtl/>
        </w:rPr>
        <w:t>– האתר ממנו נכנס המורה/מרצה וכותב את שאלותיו על סגנונן.</w:t>
      </w:r>
    </w:p>
    <w:p w:rsidR="0081761F" w:rsidRPr="0081761F" w:rsidRDefault="0081761F" w:rsidP="0081761F">
      <w:pPr>
        <w:bidi/>
        <w:ind w:left="720"/>
        <w:rPr>
          <w:rFonts w:cs="Carmela"/>
        </w:rPr>
      </w:pPr>
      <w:r w:rsidRPr="0081761F">
        <w:rPr>
          <w:rFonts w:cs="Carmela" w:hint="cs"/>
          <w:rtl/>
        </w:rPr>
        <w:t>המורה יכול לעצב את המשוב ע"י הצגת מספר שאלות, יצירת דיון/שיח קבוצתי, וביצוע סקר.</w:t>
      </w:r>
    </w:p>
    <w:p w:rsidR="0081761F" w:rsidRPr="0081761F" w:rsidRDefault="0081761F" w:rsidP="0081761F">
      <w:pPr>
        <w:bidi/>
        <w:ind w:left="720"/>
        <w:rPr>
          <w:rFonts w:cs="Carmela" w:hint="cs"/>
          <w:rtl/>
        </w:rPr>
      </w:pPr>
      <w:r w:rsidRPr="0081761F">
        <w:rPr>
          <w:rFonts w:cs="Carmela" w:hint="cs"/>
          <w:rtl/>
        </w:rPr>
        <w:t>ניתן להוסיף איור, סרטון או קובץ שמע מתאים לכל שאלה ולהגביל את זמן התגובה לכל שאלה ושאלה.</w:t>
      </w:r>
    </w:p>
    <w:p w:rsidR="0081761F" w:rsidRPr="0081761F" w:rsidRDefault="0081761F" w:rsidP="0081761F">
      <w:pPr>
        <w:bidi/>
        <w:ind w:left="720"/>
        <w:rPr>
          <w:rFonts w:cs="Carmela" w:hint="cs"/>
          <w:rtl/>
        </w:rPr>
      </w:pPr>
      <w:r w:rsidRPr="0081761F">
        <w:rPr>
          <w:rFonts w:cs="Carmela" w:hint="cs"/>
          <w:rtl/>
        </w:rPr>
        <w:t>ניתן להשתמש במערכת כפלטפורמה לחידון (כמו 1 נגד 100 או כל תחרות בין קבוצות).</w:t>
      </w:r>
    </w:p>
    <w:p w:rsidR="0081761F" w:rsidRPr="0081761F" w:rsidRDefault="0081761F" w:rsidP="0081761F">
      <w:pPr>
        <w:bidi/>
        <w:ind w:left="720"/>
        <w:rPr>
          <w:rFonts w:cs="Carmela" w:hint="cs"/>
          <w:rtl/>
        </w:rPr>
      </w:pPr>
      <w:r w:rsidRPr="0081761F">
        <w:rPr>
          <w:rFonts w:cs="Carmela" w:hint="cs"/>
          <w:rtl/>
        </w:rPr>
        <w:t>ניתן לשמור את השאלות לאחר יצירתן ולגשת אליהם מכל מחשב בכל מקום.</w:t>
      </w:r>
    </w:p>
    <w:p w:rsidR="0081761F" w:rsidRPr="0081761F" w:rsidRDefault="0081761F" w:rsidP="0081761F">
      <w:pPr>
        <w:bidi/>
        <w:ind w:left="720"/>
        <w:rPr>
          <w:rFonts w:cs="Carmela" w:hint="cs"/>
          <w:rtl/>
        </w:rPr>
      </w:pPr>
      <w:r w:rsidRPr="0081761F">
        <w:rPr>
          <w:rFonts w:cs="Carmela" w:hint="cs"/>
          <w:rtl/>
        </w:rPr>
        <w:t>המערכת מספקת גם פורמטים מוכנים של שאלות כדי לקבל רעיונות ליצור כאלו משלנו.</w:t>
      </w:r>
    </w:p>
    <w:p w:rsidR="0081761F" w:rsidRPr="0081761F" w:rsidRDefault="0081761F" w:rsidP="0081761F">
      <w:pPr>
        <w:bidi/>
        <w:ind w:left="720"/>
        <w:rPr>
          <w:rFonts w:cs="Carmela" w:hint="cs"/>
          <w:rtl/>
        </w:rPr>
      </w:pPr>
      <w:r w:rsidRPr="0081761F">
        <w:rPr>
          <w:rFonts w:cs="Carmela" w:hint="cs"/>
          <w:rtl/>
        </w:rPr>
        <w:t>בסוף היצירה המערכת פולטת קוד למשוב ע"מ שכל משתמש יוכל להיכנס למשוב דרך המחשב/הסלולרי שלו.</w:t>
      </w:r>
    </w:p>
    <w:p w:rsidR="0081761F" w:rsidRPr="0081761F" w:rsidRDefault="0081761F" w:rsidP="0081761F">
      <w:pPr>
        <w:bidi/>
        <w:ind w:left="720"/>
        <w:rPr>
          <w:rFonts w:cs="Carmela" w:hint="cs"/>
          <w:rtl/>
        </w:rPr>
      </w:pPr>
    </w:p>
    <w:p w:rsidR="0081761F" w:rsidRPr="0081761F" w:rsidRDefault="0081761F" w:rsidP="0081761F">
      <w:pPr>
        <w:numPr>
          <w:ilvl w:val="0"/>
          <w:numId w:val="7"/>
        </w:numPr>
        <w:suppressAutoHyphens w:val="0"/>
        <w:bidi/>
        <w:spacing w:line="240" w:lineRule="auto"/>
        <w:rPr>
          <w:rFonts w:cs="Carmela" w:hint="cs"/>
          <w:rtl/>
        </w:rPr>
      </w:pPr>
      <w:hyperlink r:id="rId13" w:history="1">
        <w:r w:rsidRPr="0081761F">
          <w:rPr>
            <w:rStyle w:val="Hyperlink"/>
            <w:rFonts w:cs="Carmela"/>
          </w:rPr>
          <w:t>https://kahoot.it</w:t>
        </w:r>
      </w:hyperlink>
      <w:r w:rsidRPr="0081761F">
        <w:rPr>
          <w:rFonts w:cs="Carmela"/>
          <w:rtl/>
        </w:rPr>
        <w:t xml:space="preserve"> </w:t>
      </w:r>
      <w:r w:rsidRPr="0081761F">
        <w:rPr>
          <w:rFonts w:cs="Carmela" w:hint="cs"/>
          <w:rtl/>
        </w:rPr>
        <w:t xml:space="preserve">– האתר ממנו התלמידים נכנסים. </w:t>
      </w:r>
    </w:p>
    <w:p w:rsidR="0081761F" w:rsidRPr="0081761F" w:rsidRDefault="0081761F" w:rsidP="0081761F">
      <w:pPr>
        <w:bidi/>
        <w:ind w:left="720"/>
        <w:rPr>
          <w:rFonts w:cs="Carmela"/>
        </w:rPr>
      </w:pPr>
      <w:r w:rsidRPr="0081761F">
        <w:rPr>
          <w:rFonts w:cs="Carmela" w:hint="cs"/>
          <w:rtl/>
        </w:rPr>
        <w:t>התלמיד מזין את הקוד שמקבל מהמורה ובכך נכנס למשוב אותו יצר המורה.</w:t>
      </w:r>
    </w:p>
    <w:p w:rsidR="0081761F" w:rsidRPr="0081761F" w:rsidRDefault="0081761F" w:rsidP="0081761F">
      <w:pPr>
        <w:bidi/>
        <w:ind w:left="720"/>
        <w:rPr>
          <w:rFonts w:cs="Carmela" w:hint="cs"/>
          <w:rtl/>
        </w:rPr>
      </w:pPr>
      <w:r w:rsidRPr="0081761F">
        <w:rPr>
          <w:rFonts w:cs="Carmela" w:hint="cs"/>
          <w:rtl/>
        </w:rPr>
        <w:t>במידה ויש זמן שמוקצב לשאלה ניתן לראות אותה בכל מכשיר שמשתתף במשוב.</w:t>
      </w:r>
    </w:p>
    <w:p w:rsidR="0081761F" w:rsidRPr="0081761F" w:rsidRDefault="0081761F" w:rsidP="0081761F">
      <w:pPr>
        <w:bidi/>
        <w:ind w:left="720"/>
        <w:rPr>
          <w:rFonts w:cs="Carmela" w:hint="cs"/>
          <w:rtl/>
        </w:rPr>
      </w:pPr>
      <w:r w:rsidRPr="0081761F">
        <w:rPr>
          <w:rFonts w:cs="Carmela" w:hint="cs"/>
          <w:rtl/>
        </w:rPr>
        <w:t>את התוצאות של כל שאלה ניתן לראות רק אצל המחשב של המורה.</w:t>
      </w:r>
    </w:p>
    <w:p w:rsidR="0081761F" w:rsidRDefault="0081761F" w:rsidP="0081761F">
      <w:pPr>
        <w:bidi/>
        <w:rPr>
          <w:rFonts w:hint="cs"/>
          <w:rtl/>
        </w:rPr>
      </w:pPr>
    </w:p>
    <w:p w:rsidR="0081761F" w:rsidRDefault="0081761F" w:rsidP="0081761F">
      <w:pPr>
        <w:bidi/>
        <w:ind w:left="720"/>
        <w:rPr>
          <w:rFonts w:hint="cs"/>
          <w:rtl/>
        </w:rPr>
      </w:pPr>
      <w:r>
        <w:rPr>
          <w:rFonts w:hint="cs"/>
          <w:rtl/>
        </w:rPr>
        <w:br/>
      </w:r>
    </w:p>
    <w:p w:rsidR="0081761F" w:rsidRDefault="0081761F" w:rsidP="0081761F">
      <w:pPr>
        <w:bidi/>
        <w:ind w:left="720"/>
        <w:rPr>
          <w:rFonts w:hint="cs"/>
          <w:rtl/>
        </w:rPr>
      </w:pPr>
    </w:p>
    <w:p w:rsidR="0081761F" w:rsidRDefault="003F1AF8" w:rsidP="0081761F">
      <w:pPr>
        <w:bidi/>
        <w:rPr>
          <w:rFonts w:cs="Carmela" w:hint="cs"/>
          <w:rtl/>
        </w:rPr>
      </w:pPr>
      <w:r w:rsidRPr="003F1AF8">
        <w:rPr>
          <w:rFonts w:cs="Carmela"/>
          <w:noProof/>
          <w:rtl/>
        </w:rPr>
        <mc:AlternateContent>
          <mc:Choice Requires="wps">
            <w:drawing>
              <wp:anchor distT="0" distB="0" distL="114300" distR="114300" simplePos="0" relativeHeight="251663360" behindDoc="0" locked="0" layoutInCell="1" allowOverlap="1" wp14:anchorId="5BCBF804" wp14:editId="3AF6A8E4">
                <wp:simplePos x="0" y="0"/>
                <wp:positionH relativeFrom="column">
                  <wp:posOffset>1121735</wp:posOffset>
                </wp:positionH>
                <wp:positionV relativeFrom="paragraph">
                  <wp:posOffset>50180</wp:posOffset>
                </wp:positionV>
                <wp:extent cx="3816557" cy="988695"/>
                <wp:effectExtent l="0" t="0" r="12700" b="2095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816557" cy="988695"/>
                        </a:xfrm>
                        <a:prstGeom prst="rect">
                          <a:avLst/>
                        </a:prstGeom>
                        <a:solidFill>
                          <a:srgbClr val="FFFFFF"/>
                        </a:solidFill>
                        <a:ln w="9525">
                          <a:solidFill>
                            <a:srgbClr val="000000"/>
                          </a:solidFill>
                          <a:miter lim="800000"/>
                          <a:headEnd/>
                          <a:tailEnd/>
                        </a:ln>
                      </wps:spPr>
                      <wps:txbx>
                        <w:txbxContent>
                          <w:p w:rsidR="003F1AF8" w:rsidRPr="003F1AF8" w:rsidRDefault="003F1AF8" w:rsidP="003F1AF8">
                            <w:pPr>
                              <w:bidi/>
                              <w:rPr>
                                <w:b/>
                                <w:bCs/>
                                <w:sz w:val="32"/>
                                <w:szCs w:val="32"/>
                                <w:cs/>
                              </w:rPr>
                            </w:pPr>
                            <w:r>
                              <w:rPr>
                                <w:rFonts w:hint="cs"/>
                                <w:b/>
                                <w:bCs/>
                                <w:sz w:val="32"/>
                                <w:szCs w:val="32"/>
                                <w:highlight w:val="yellow"/>
                                <w:rtl/>
                              </w:rPr>
                              <w:t xml:space="preserve">4. </w:t>
                            </w:r>
                            <w:r w:rsidRPr="003F1AF8">
                              <w:rPr>
                                <w:rFonts w:hint="cs"/>
                                <w:b/>
                                <w:bCs/>
                                <w:sz w:val="32"/>
                                <w:szCs w:val="32"/>
                                <w:highlight w:val="yellow"/>
                                <w:rtl/>
                              </w:rPr>
                              <w:t>להוסיף 2 סקירות אינטרנטיות על חלופות</w:t>
                            </w:r>
                            <w:r>
                              <w:rPr>
                                <w:rFonts w:hint="cs"/>
                                <w:b/>
                                <w:bCs/>
                                <w:sz w:val="32"/>
                                <w:szCs w:val="32"/>
                                <w:rtl/>
                              </w:rPr>
                              <w:t xml:space="preserve"> ("כמה מילים על מבנה המערכת" זה מה שצריך!!)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8.35pt;margin-top:3.95pt;width:300.5pt;height:77.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">
                <v:textbox>
                  <w:txbxContent>
                    <w:p w:rsidR="003F1AF8" w:rsidRPr="003F1AF8" w:rsidRDefault="003F1AF8" w:rsidP="003F1AF8">
                      <w:pPr>
                        <w:bidi/>
                        <w:rPr>
                          <w:b/>
                          <w:bCs/>
                          <w:sz w:val="32"/>
                          <w:szCs w:val="32"/>
                          <w:cs/>
                        </w:rPr>
                      </w:pPr>
                      <w:r>
                        <w:rPr>
                          <w:rFonts w:hint="cs"/>
                          <w:b/>
                          <w:bCs/>
                          <w:sz w:val="32"/>
                          <w:szCs w:val="32"/>
                          <w:highlight w:val="yellow"/>
                          <w:rtl/>
                        </w:rPr>
                        <w:t xml:space="preserve">4. </w:t>
                      </w:r>
                      <w:r w:rsidRPr="003F1AF8">
                        <w:rPr>
                          <w:rFonts w:hint="cs"/>
                          <w:b/>
                          <w:bCs/>
                          <w:sz w:val="32"/>
                          <w:szCs w:val="32"/>
                          <w:highlight w:val="yellow"/>
                          <w:rtl/>
                        </w:rPr>
                        <w:t>להוסיף 2 סקירות אינטרנטיות על חלופות</w:t>
                      </w:r>
                      <w:r>
                        <w:rPr>
                          <w:rFonts w:hint="cs"/>
                          <w:b/>
                          <w:bCs/>
                          <w:sz w:val="32"/>
                          <w:szCs w:val="32"/>
                          <w:rtl/>
                        </w:rPr>
                        <w:t xml:space="preserve"> ("כמה מילים על מבנה המערכת" זה מה שצריך!!)</w:t>
                      </w:r>
                    </w:p>
                  </w:txbxContent>
                </v:textbox>
              </v:shape>
            </w:pict>
          </mc:Fallback>
        </mc:AlternateContent>
      </w:r>
    </w:p>
    <w:p w:rsidR="00C84375" w:rsidRDefault="00C84375" w:rsidP="0052531C">
      <w:pPr>
        <w:suppressAutoHyphens w:val="0"/>
        <w:spacing w:after="200" w:line="276" w:lineRule="auto"/>
        <w:rPr>
          <w:rFonts w:cs="Carmela"/>
        </w:rPr>
      </w:pPr>
      <w:bookmarkStart w:id="0" w:name="_GoBack"/>
      <w:bookmarkEnd w:id="0"/>
    </w:p>
    <w:sectPr w:rsidR="00C84375" w:rsidSect="003957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Carmela">
    <w:panose1 w:val="02000806000000020004"/>
    <w:charset w:val="B1"/>
    <w:family w:val="auto"/>
    <w:pitch w:val="variable"/>
    <w:sig w:usb0="800008A3" w:usb1="4000806A" w:usb2="0000002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78" w:rsidRDefault="0052531C">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53B" w:rsidRDefault="00F2153B">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53B" w:rsidRDefault="00F2153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suff w:val="nothing"/>
      <w:lvlText w:val="%1."/>
      <w:lvlJc w:val="left"/>
      <w:pPr>
        <w:tabs>
          <w:tab w:val="num" w:pos="0"/>
        </w:tabs>
        <w:ind w:left="0" w:firstLine="0"/>
      </w:pPr>
    </w:lvl>
    <w:lvl w:ilvl="1">
      <w:start w:val="1"/>
      <w:numFmt w:val="decimal"/>
      <w:pStyle w:val="2"/>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3"/>
    <w:multiLevelType w:val="singleLevel"/>
    <w:tmpl w:val="00000003"/>
    <w:name w:val="WW8Num7"/>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3">
    <w:nsid w:val="127847DC"/>
    <w:multiLevelType w:val="hybridMultilevel"/>
    <w:tmpl w:val="B41039A6"/>
    <w:lvl w:ilvl="0" w:tplc="CF1AD3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192B48"/>
    <w:multiLevelType w:val="hybridMultilevel"/>
    <w:tmpl w:val="FAD8BF60"/>
    <w:lvl w:ilvl="0" w:tplc="10ACFA7C">
      <w:start w:val="3"/>
      <w:numFmt w:val="hebrew1"/>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4BEB429C"/>
    <w:multiLevelType w:val="multilevel"/>
    <w:tmpl w:val="51D83DA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w:eastAsia="Times New Roman" w:hAnsi="Times" w:cs="Time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517D79"/>
    <w:multiLevelType w:val="hybridMultilevel"/>
    <w:tmpl w:val="1954176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666E5951"/>
    <w:multiLevelType w:val="hybridMultilevel"/>
    <w:tmpl w:val="9E408F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7"/>
    <w:lvlOverride w:ilvl="0"/>
    <w:lvlOverride w:ilvl="1"/>
    <w:lvlOverride w:ilvl="2"/>
    <w:lvlOverride w:ilvl="3"/>
    <w:lvlOverride w:ilvl="4"/>
    <w:lvlOverride w:ilvl="5"/>
    <w:lvlOverride w:ilvl="6"/>
    <w:lvlOverride w:ilvl="7"/>
    <w:lvlOverride w:ilvl="8"/>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AB"/>
    <w:rsid w:val="000B4463"/>
    <w:rsid w:val="000F6AAB"/>
    <w:rsid w:val="002B1658"/>
    <w:rsid w:val="00395752"/>
    <w:rsid w:val="003C4963"/>
    <w:rsid w:val="003F1AF8"/>
    <w:rsid w:val="0052531C"/>
    <w:rsid w:val="0081761F"/>
    <w:rsid w:val="00AB72E8"/>
    <w:rsid w:val="00AB7419"/>
    <w:rsid w:val="00AF29A0"/>
    <w:rsid w:val="00AF5AD8"/>
    <w:rsid w:val="00C77BF8"/>
    <w:rsid w:val="00C84375"/>
    <w:rsid w:val="00D5414B"/>
    <w:rsid w:val="00D93DE4"/>
    <w:rsid w:val="00F2153B"/>
    <w:rsid w:val="00FC0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AAB"/>
    <w:pPr>
      <w:suppressAutoHyphens/>
      <w:spacing w:after="0" w:line="240" w:lineRule="exact"/>
    </w:pPr>
    <w:rPr>
      <w:rFonts w:ascii="Times" w:eastAsia="Times New Roman" w:hAnsi="Times" w:cs="Times"/>
      <w:sz w:val="24"/>
      <w:szCs w:val="24"/>
      <w:lang w:eastAsia="he-IL"/>
    </w:rPr>
  </w:style>
  <w:style w:type="paragraph" w:styleId="1">
    <w:name w:val="heading 1"/>
    <w:basedOn w:val="a"/>
    <w:next w:val="a"/>
    <w:link w:val="10"/>
    <w:qFormat/>
    <w:rsid w:val="000F6AAB"/>
    <w:pPr>
      <w:keepNext/>
      <w:keepLines/>
      <w:numPr>
        <w:numId w:val="1"/>
      </w:numPr>
      <w:spacing w:before="480" w:after="240" w:line="240" w:lineRule="atLeast"/>
      <w:outlineLvl w:val="0"/>
    </w:pPr>
    <w:rPr>
      <w:b/>
      <w:bCs/>
      <w:kern w:val="1"/>
      <w:sz w:val="36"/>
      <w:szCs w:val="36"/>
    </w:rPr>
  </w:style>
  <w:style w:type="paragraph" w:styleId="2">
    <w:name w:val="heading 2"/>
    <w:basedOn w:val="a"/>
    <w:next w:val="a"/>
    <w:link w:val="20"/>
    <w:qFormat/>
    <w:rsid w:val="000F6AAB"/>
    <w:pPr>
      <w:keepNext/>
      <w:keepLines/>
      <w:numPr>
        <w:ilvl w:val="1"/>
        <w:numId w:val="1"/>
      </w:numPr>
      <w:spacing w:before="280" w:after="280" w:line="240" w:lineRule="atLeast"/>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0F6AAB"/>
    <w:rPr>
      <w:rFonts w:ascii="Times" w:eastAsia="Times New Roman" w:hAnsi="Times" w:cs="Times"/>
      <w:b/>
      <w:bCs/>
      <w:kern w:val="1"/>
      <w:sz w:val="36"/>
      <w:szCs w:val="36"/>
      <w:lang w:eastAsia="he-IL"/>
    </w:rPr>
  </w:style>
  <w:style w:type="character" w:customStyle="1" w:styleId="20">
    <w:name w:val="כותרת 2 תו"/>
    <w:basedOn w:val="a0"/>
    <w:link w:val="2"/>
    <w:rsid w:val="000F6AAB"/>
    <w:rPr>
      <w:rFonts w:ascii="Times" w:eastAsia="Times New Roman" w:hAnsi="Times" w:cs="Times"/>
      <w:b/>
      <w:bCs/>
      <w:sz w:val="28"/>
      <w:szCs w:val="28"/>
      <w:lang w:eastAsia="he-IL"/>
    </w:rPr>
  </w:style>
  <w:style w:type="paragraph" w:customStyle="1" w:styleId="template">
    <w:name w:val="template"/>
    <w:basedOn w:val="a"/>
    <w:rsid w:val="000F6AAB"/>
    <w:rPr>
      <w:rFonts w:ascii="Arial" w:hAnsi="Arial" w:cs="Arial"/>
      <w:i/>
      <w:iCs/>
      <w:sz w:val="22"/>
      <w:szCs w:val="22"/>
    </w:rPr>
  </w:style>
  <w:style w:type="paragraph" w:styleId="a3">
    <w:name w:val="List Paragraph"/>
    <w:basedOn w:val="a"/>
    <w:uiPriority w:val="34"/>
    <w:qFormat/>
    <w:rsid w:val="000F6AAB"/>
    <w:pPr>
      <w:ind w:left="720"/>
      <w:contextualSpacing/>
    </w:pPr>
  </w:style>
  <w:style w:type="paragraph" w:styleId="a4">
    <w:name w:val="footer"/>
    <w:basedOn w:val="a"/>
    <w:link w:val="a5"/>
    <w:semiHidden/>
    <w:rsid w:val="00F2153B"/>
    <w:pPr>
      <w:tabs>
        <w:tab w:val="center" w:pos="4680"/>
        <w:tab w:val="right" w:pos="9360"/>
      </w:tabs>
    </w:pPr>
    <w:rPr>
      <w:b/>
      <w:bCs/>
      <w:i/>
      <w:iCs/>
      <w:sz w:val="20"/>
      <w:szCs w:val="20"/>
    </w:rPr>
  </w:style>
  <w:style w:type="character" w:customStyle="1" w:styleId="a5">
    <w:name w:val="כותרת תחתונה תו"/>
    <w:basedOn w:val="a0"/>
    <w:link w:val="a4"/>
    <w:semiHidden/>
    <w:rsid w:val="00F2153B"/>
    <w:rPr>
      <w:rFonts w:ascii="Times" w:eastAsia="Times New Roman" w:hAnsi="Times" w:cs="Times"/>
      <w:b/>
      <w:bCs/>
      <w:i/>
      <w:iCs/>
      <w:sz w:val="20"/>
      <w:szCs w:val="20"/>
      <w:lang w:eastAsia="he-IL"/>
    </w:rPr>
  </w:style>
  <w:style w:type="paragraph" w:styleId="a6">
    <w:name w:val="Title"/>
    <w:basedOn w:val="a"/>
    <w:next w:val="a7"/>
    <w:link w:val="a8"/>
    <w:qFormat/>
    <w:rsid w:val="00F2153B"/>
    <w:pPr>
      <w:spacing w:before="240" w:after="720" w:line="240" w:lineRule="auto"/>
      <w:jc w:val="right"/>
    </w:pPr>
    <w:rPr>
      <w:rFonts w:ascii="Arial" w:hAnsi="Arial" w:cs="Arial"/>
      <w:b/>
      <w:bCs/>
      <w:kern w:val="1"/>
      <w:sz w:val="64"/>
      <w:szCs w:val="64"/>
    </w:rPr>
  </w:style>
  <w:style w:type="character" w:customStyle="1" w:styleId="a8">
    <w:name w:val="כותרת טקסט תו"/>
    <w:basedOn w:val="a0"/>
    <w:link w:val="a6"/>
    <w:rsid w:val="00F2153B"/>
    <w:rPr>
      <w:rFonts w:ascii="Arial" w:eastAsia="Times New Roman" w:hAnsi="Arial" w:cs="Arial"/>
      <w:b/>
      <w:bCs/>
      <w:kern w:val="1"/>
      <w:sz w:val="64"/>
      <w:szCs w:val="64"/>
      <w:lang w:eastAsia="he-IL"/>
    </w:rPr>
  </w:style>
  <w:style w:type="paragraph" w:customStyle="1" w:styleId="ByLine">
    <w:name w:val="ByLine"/>
    <w:basedOn w:val="a6"/>
    <w:rsid w:val="00F2153B"/>
    <w:rPr>
      <w:sz w:val="28"/>
      <w:szCs w:val="28"/>
    </w:rPr>
  </w:style>
  <w:style w:type="paragraph" w:customStyle="1" w:styleId="line">
    <w:name w:val="line"/>
    <w:basedOn w:val="a6"/>
    <w:rsid w:val="00F2153B"/>
    <w:pPr>
      <w:pBdr>
        <w:top w:val="single" w:sz="32" w:space="1" w:color="000000"/>
      </w:pBdr>
      <w:spacing w:after="0"/>
    </w:pPr>
    <w:rPr>
      <w:sz w:val="40"/>
      <w:szCs w:val="40"/>
    </w:rPr>
  </w:style>
  <w:style w:type="paragraph" w:styleId="a7">
    <w:name w:val="Subtitle"/>
    <w:basedOn w:val="a"/>
    <w:next w:val="a"/>
    <w:link w:val="a9"/>
    <w:uiPriority w:val="11"/>
    <w:qFormat/>
    <w:rsid w:val="00F2153B"/>
    <w:pPr>
      <w:numPr>
        <w:ilvl w:val="1"/>
      </w:numPr>
    </w:pPr>
    <w:rPr>
      <w:rFonts w:asciiTheme="majorHAnsi" w:eastAsiaTheme="majorEastAsia" w:hAnsiTheme="majorHAnsi" w:cstheme="majorBidi"/>
      <w:i/>
      <w:iCs/>
      <w:color w:val="4F81BD" w:themeColor="accent1"/>
      <w:spacing w:val="15"/>
    </w:rPr>
  </w:style>
  <w:style w:type="character" w:customStyle="1" w:styleId="a9">
    <w:name w:val="כותרת משנה תו"/>
    <w:basedOn w:val="a0"/>
    <w:link w:val="a7"/>
    <w:uiPriority w:val="11"/>
    <w:rsid w:val="00F2153B"/>
    <w:rPr>
      <w:rFonts w:asciiTheme="majorHAnsi" w:eastAsiaTheme="majorEastAsia" w:hAnsiTheme="majorHAnsi" w:cstheme="majorBidi"/>
      <w:i/>
      <w:iCs/>
      <w:color w:val="4F81BD" w:themeColor="accent1"/>
      <w:spacing w:val="15"/>
      <w:sz w:val="24"/>
      <w:szCs w:val="24"/>
      <w:lang w:eastAsia="he-IL"/>
    </w:rPr>
  </w:style>
  <w:style w:type="paragraph" w:styleId="aa">
    <w:name w:val="header"/>
    <w:basedOn w:val="a"/>
    <w:link w:val="ab"/>
    <w:semiHidden/>
    <w:rsid w:val="00F2153B"/>
    <w:pPr>
      <w:tabs>
        <w:tab w:val="center" w:pos="4680"/>
        <w:tab w:val="right" w:pos="9360"/>
      </w:tabs>
    </w:pPr>
    <w:rPr>
      <w:b/>
      <w:bCs/>
      <w:i/>
      <w:iCs/>
      <w:sz w:val="20"/>
      <w:szCs w:val="20"/>
    </w:rPr>
  </w:style>
  <w:style w:type="character" w:customStyle="1" w:styleId="ab">
    <w:name w:val="כותרת עליונה תו"/>
    <w:basedOn w:val="a0"/>
    <w:link w:val="aa"/>
    <w:semiHidden/>
    <w:rsid w:val="00F2153B"/>
    <w:rPr>
      <w:rFonts w:ascii="Times" w:eastAsia="Times New Roman" w:hAnsi="Times" w:cs="Times"/>
      <w:b/>
      <w:bCs/>
      <w:i/>
      <w:iCs/>
      <w:sz w:val="20"/>
      <w:szCs w:val="20"/>
      <w:lang w:eastAsia="he-IL"/>
    </w:rPr>
  </w:style>
  <w:style w:type="paragraph" w:styleId="TOC1">
    <w:name w:val="toc 1"/>
    <w:basedOn w:val="a"/>
    <w:next w:val="a"/>
    <w:semiHidden/>
    <w:rsid w:val="00F2153B"/>
    <w:pPr>
      <w:tabs>
        <w:tab w:val="left" w:pos="360"/>
        <w:tab w:val="right" w:leader="dot" w:pos="9360"/>
      </w:tabs>
      <w:spacing w:before="60" w:line="220" w:lineRule="exact"/>
      <w:ind w:left="360" w:hanging="360"/>
      <w:jc w:val="both"/>
    </w:pPr>
    <w:rPr>
      <w:b/>
      <w:bCs/>
      <w:lang w:val="en-US"/>
    </w:rPr>
  </w:style>
  <w:style w:type="paragraph" w:styleId="TOC2">
    <w:name w:val="toc 2"/>
    <w:basedOn w:val="a"/>
    <w:next w:val="a"/>
    <w:semiHidden/>
    <w:rsid w:val="00F2153B"/>
    <w:pPr>
      <w:tabs>
        <w:tab w:val="right" w:leader="dot" w:pos="9360"/>
      </w:tabs>
      <w:spacing w:line="220" w:lineRule="exact"/>
      <w:ind w:left="270"/>
      <w:jc w:val="both"/>
    </w:pPr>
    <w:rPr>
      <w:sz w:val="22"/>
      <w:szCs w:val="22"/>
    </w:rPr>
  </w:style>
  <w:style w:type="paragraph" w:customStyle="1" w:styleId="TOCEntry">
    <w:name w:val="TOCEntry"/>
    <w:basedOn w:val="a"/>
    <w:rsid w:val="00F2153B"/>
    <w:pPr>
      <w:keepNext/>
      <w:keepLines/>
      <w:spacing w:before="120" w:after="240" w:line="240" w:lineRule="atLeast"/>
    </w:pPr>
    <w:rPr>
      <w:b/>
      <w:bCs/>
      <w:sz w:val="36"/>
      <w:szCs w:val="36"/>
    </w:rPr>
  </w:style>
  <w:style w:type="paragraph" w:styleId="TOC3">
    <w:name w:val="toc 3"/>
    <w:basedOn w:val="a"/>
    <w:next w:val="a"/>
    <w:semiHidden/>
    <w:rsid w:val="00F2153B"/>
    <w:pPr>
      <w:tabs>
        <w:tab w:val="left" w:pos="1200"/>
        <w:tab w:val="right" w:leader="dot" w:pos="9360"/>
      </w:tabs>
      <w:ind w:left="480"/>
    </w:pPr>
    <w:rPr>
      <w:sz w:val="22"/>
      <w:szCs w:val="22"/>
      <w:lang w:val="en-US"/>
    </w:rPr>
  </w:style>
  <w:style w:type="paragraph" w:styleId="ac">
    <w:name w:val="Balloon Text"/>
    <w:basedOn w:val="a"/>
    <w:link w:val="ad"/>
    <w:uiPriority w:val="99"/>
    <w:semiHidden/>
    <w:unhideWhenUsed/>
    <w:rsid w:val="00F2153B"/>
    <w:pPr>
      <w:spacing w:line="240" w:lineRule="auto"/>
    </w:pPr>
    <w:rPr>
      <w:rFonts w:ascii="Tahoma" w:hAnsi="Tahoma" w:cs="Tahoma"/>
      <w:sz w:val="16"/>
      <w:szCs w:val="16"/>
    </w:rPr>
  </w:style>
  <w:style w:type="character" w:customStyle="1" w:styleId="ad">
    <w:name w:val="טקסט בלונים תו"/>
    <w:basedOn w:val="a0"/>
    <w:link w:val="ac"/>
    <w:uiPriority w:val="99"/>
    <w:semiHidden/>
    <w:rsid w:val="00F2153B"/>
    <w:rPr>
      <w:rFonts w:ascii="Tahoma" w:eastAsia="Times New Roman" w:hAnsi="Tahoma" w:cs="Tahoma"/>
      <w:sz w:val="16"/>
      <w:szCs w:val="16"/>
      <w:lang w:eastAsia="he-IL"/>
    </w:rPr>
  </w:style>
  <w:style w:type="character" w:styleId="Hyperlink">
    <w:name w:val="Hyperlink"/>
    <w:basedOn w:val="a0"/>
    <w:semiHidden/>
    <w:unhideWhenUsed/>
    <w:rsid w:val="008176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AAB"/>
    <w:pPr>
      <w:suppressAutoHyphens/>
      <w:spacing w:after="0" w:line="240" w:lineRule="exact"/>
    </w:pPr>
    <w:rPr>
      <w:rFonts w:ascii="Times" w:eastAsia="Times New Roman" w:hAnsi="Times" w:cs="Times"/>
      <w:sz w:val="24"/>
      <w:szCs w:val="24"/>
      <w:lang w:eastAsia="he-IL"/>
    </w:rPr>
  </w:style>
  <w:style w:type="paragraph" w:styleId="1">
    <w:name w:val="heading 1"/>
    <w:basedOn w:val="a"/>
    <w:next w:val="a"/>
    <w:link w:val="10"/>
    <w:qFormat/>
    <w:rsid w:val="000F6AAB"/>
    <w:pPr>
      <w:keepNext/>
      <w:keepLines/>
      <w:numPr>
        <w:numId w:val="1"/>
      </w:numPr>
      <w:spacing w:before="480" w:after="240" w:line="240" w:lineRule="atLeast"/>
      <w:outlineLvl w:val="0"/>
    </w:pPr>
    <w:rPr>
      <w:b/>
      <w:bCs/>
      <w:kern w:val="1"/>
      <w:sz w:val="36"/>
      <w:szCs w:val="36"/>
    </w:rPr>
  </w:style>
  <w:style w:type="paragraph" w:styleId="2">
    <w:name w:val="heading 2"/>
    <w:basedOn w:val="a"/>
    <w:next w:val="a"/>
    <w:link w:val="20"/>
    <w:qFormat/>
    <w:rsid w:val="000F6AAB"/>
    <w:pPr>
      <w:keepNext/>
      <w:keepLines/>
      <w:numPr>
        <w:ilvl w:val="1"/>
        <w:numId w:val="1"/>
      </w:numPr>
      <w:spacing w:before="280" w:after="280" w:line="240" w:lineRule="atLeast"/>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0F6AAB"/>
    <w:rPr>
      <w:rFonts w:ascii="Times" w:eastAsia="Times New Roman" w:hAnsi="Times" w:cs="Times"/>
      <w:b/>
      <w:bCs/>
      <w:kern w:val="1"/>
      <w:sz w:val="36"/>
      <w:szCs w:val="36"/>
      <w:lang w:eastAsia="he-IL"/>
    </w:rPr>
  </w:style>
  <w:style w:type="character" w:customStyle="1" w:styleId="20">
    <w:name w:val="כותרת 2 תו"/>
    <w:basedOn w:val="a0"/>
    <w:link w:val="2"/>
    <w:rsid w:val="000F6AAB"/>
    <w:rPr>
      <w:rFonts w:ascii="Times" w:eastAsia="Times New Roman" w:hAnsi="Times" w:cs="Times"/>
      <w:b/>
      <w:bCs/>
      <w:sz w:val="28"/>
      <w:szCs w:val="28"/>
      <w:lang w:eastAsia="he-IL"/>
    </w:rPr>
  </w:style>
  <w:style w:type="paragraph" w:customStyle="1" w:styleId="template">
    <w:name w:val="template"/>
    <w:basedOn w:val="a"/>
    <w:rsid w:val="000F6AAB"/>
    <w:rPr>
      <w:rFonts w:ascii="Arial" w:hAnsi="Arial" w:cs="Arial"/>
      <w:i/>
      <w:iCs/>
      <w:sz w:val="22"/>
      <w:szCs w:val="22"/>
    </w:rPr>
  </w:style>
  <w:style w:type="paragraph" w:styleId="a3">
    <w:name w:val="List Paragraph"/>
    <w:basedOn w:val="a"/>
    <w:uiPriority w:val="34"/>
    <w:qFormat/>
    <w:rsid w:val="000F6AAB"/>
    <w:pPr>
      <w:ind w:left="720"/>
      <w:contextualSpacing/>
    </w:pPr>
  </w:style>
  <w:style w:type="paragraph" w:styleId="a4">
    <w:name w:val="footer"/>
    <w:basedOn w:val="a"/>
    <w:link w:val="a5"/>
    <w:semiHidden/>
    <w:rsid w:val="00F2153B"/>
    <w:pPr>
      <w:tabs>
        <w:tab w:val="center" w:pos="4680"/>
        <w:tab w:val="right" w:pos="9360"/>
      </w:tabs>
    </w:pPr>
    <w:rPr>
      <w:b/>
      <w:bCs/>
      <w:i/>
      <w:iCs/>
      <w:sz w:val="20"/>
      <w:szCs w:val="20"/>
    </w:rPr>
  </w:style>
  <w:style w:type="character" w:customStyle="1" w:styleId="a5">
    <w:name w:val="כותרת תחתונה תו"/>
    <w:basedOn w:val="a0"/>
    <w:link w:val="a4"/>
    <w:semiHidden/>
    <w:rsid w:val="00F2153B"/>
    <w:rPr>
      <w:rFonts w:ascii="Times" w:eastAsia="Times New Roman" w:hAnsi="Times" w:cs="Times"/>
      <w:b/>
      <w:bCs/>
      <w:i/>
      <w:iCs/>
      <w:sz w:val="20"/>
      <w:szCs w:val="20"/>
      <w:lang w:eastAsia="he-IL"/>
    </w:rPr>
  </w:style>
  <w:style w:type="paragraph" w:styleId="a6">
    <w:name w:val="Title"/>
    <w:basedOn w:val="a"/>
    <w:next w:val="a7"/>
    <w:link w:val="a8"/>
    <w:qFormat/>
    <w:rsid w:val="00F2153B"/>
    <w:pPr>
      <w:spacing w:before="240" w:after="720" w:line="240" w:lineRule="auto"/>
      <w:jc w:val="right"/>
    </w:pPr>
    <w:rPr>
      <w:rFonts w:ascii="Arial" w:hAnsi="Arial" w:cs="Arial"/>
      <w:b/>
      <w:bCs/>
      <w:kern w:val="1"/>
      <w:sz w:val="64"/>
      <w:szCs w:val="64"/>
    </w:rPr>
  </w:style>
  <w:style w:type="character" w:customStyle="1" w:styleId="a8">
    <w:name w:val="כותרת טקסט תו"/>
    <w:basedOn w:val="a0"/>
    <w:link w:val="a6"/>
    <w:rsid w:val="00F2153B"/>
    <w:rPr>
      <w:rFonts w:ascii="Arial" w:eastAsia="Times New Roman" w:hAnsi="Arial" w:cs="Arial"/>
      <w:b/>
      <w:bCs/>
      <w:kern w:val="1"/>
      <w:sz w:val="64"/>
      <w:szCs w:val="64"/>
      <w:lang w:eastAsia="he-IL"/>
    </w:rPr>
  </w:style>
  <w:style w:type="paragraph" w:customStyle="1" w:styleId="ByLine">
    <w:name w:val="ByLine"/>
    <w:basedOn w:val="a6"/>
    <w:rsid w:val="00F2153B"/>
    <w:rPr>
      <w:sz w:val="28"/>
      <w:szCs w:val="28"/>
    </w:rPr>
  </w:style>
  <w:style w:type="paragraph" w:customStyle="1" w:styleId="line">
    <w:name w:val="line"/>
    <w:basedOn w:val="a6"/>
    <w:rsid w:val="00F2153B"/>
    <w:pPr>
      <w:pBdr>
        <w:top w:val="single" w:sz="32" w:space="1" w:color="000000"/>
      </w:pBdr>
      <w:spacing w:after="0"/>
    </w:pPr>
    <w:rPr>
      <w:sz w:val="40"/>
      <w:szCs w:val="40"/>
    </w:rPr>
  </w:style>
  <w:style w:type="paragraph" w:styleId="a7">
    <w:name w:val="Subtitle"/>
    <w:basedOn w:val="a"/>
    <w:next w:val="a"/>
    <w:link w:val="a9"/>
    <w:uiPriority w:val="11"/>
    <w:qFormat/>
    <w:rsid w:val="00F2153B"/>
    <w:pPr>
      <w:numPr>
        <w:ilvl w:val="1"/>
      </w:numPr>
    </w:pPr>
    <w:rPr>
      <w:rFonts w:asciiTheme="majorHAnsi" w:eastAsiaTheme="majorEastAsia" w:hAnsiTheme="majorHAnsi" w:cstheme="majorBidi"/>
      <w:i/>
      <w:iCs/>
      <w:color w:val="4F81BD" w:themeColor="accent1"/>
      <w:spacing w:val="15"/>
    </w:rPr>
  </w:style>
  <w:style w:type="character" w:customStyle="1" w:styleId="a9">
    <w:name w:val="כותרת משנה תו"/>
    <w:basedOn w:val="a0"/>
    <w:link w:val="a7"/>
    <w:uiPriority w:val="11"/>
    <w:rsid w:val="00F2153B"/>
    <w:rPr>
      <w:rFonts w:asciiTheme="majorHAnsi" w:eastAsiaTheme="majorEastAsia" w:hAnsiTheme="majorHAnsi" w:cstheme="majorBidi"/>
      <w:i/>
      <w:iCs/>
      <w:color w:val="4F81BD" w:themeColor="accent1"/>
      <w:spacing w:val="15"/>
      <w:sz w:val="24"/>
      <w:szCs w:val="24"/>
      <w:lang w:eastAsia="he-IL"/>
    </w:rPr>
  </w:style>
  <w:style w:type="paragraph" w:styleId="aa">
    <w:name w:val="header"/>
    <w:basedOn w:val="a"/>
    <w:link w:val="ab"/>
    <w:semiHidden/>
    <w:rsid w:val="00F2153B"/>
    <w:pPr>
      <w:tabs>
        <w:tab w:val="center" w:pos="4680"/>
        <w:tab w:val="right" w:pos="9360"/>
      </w:tabs>
    </w:pPr>
    <w:rPr>
      <w:b/>
      <w:bCs/>
      <w:i/>
      <w:iCs/>
      <w:sz w:val="20"/>
      <w:szCs w:val="20"/>
    </w:rPr>
  </w:style>
  <w:style w:type="character" w:customStyle="1" w:styleId="ab">
    <w:name w:val="כותרת עליונה תו"/>
    <w:basedOn w:val="a0"/>
    <w:link w:val="aa"/>
    <w:semiHidden/>
    <w:rsid w:val="00F2153B"/>
    <w:rPr>
      <w:rFonts w:ascii="Times" w:eastAsia="Times New Roman" w:hAnsi="Times" w:cs="Times"/>
      <w:b/>
      <w:bCs/>
      <w:i/>
      <w:iCs/>
      <w:sz w:val="20"/>
      <w:szCs w:val="20"/>
      <w:lang w:eastAsia="he-IL"/>
    </w:rPr>
  </w:style>
  <w:style w:type="paragraph" w:styleId="TOC1">
    <w:name w:val="toc 1"/>
    <w:basedOn w:val="a"/>
    <w:next w:val="a"/>
    <w:semiHidden/>
    <w:rsid w:val="00F2153B"/>
    <w:pPr>
      <w:tabs>
        <w:tab w:val="left" w:pos="360"/>
        <w:tab w:val="right" w:leader="dot" w:pos="9360"/>
      </w:tabs>
      <w:spacing w:before="60" w:line="220" w:lineRule="exact"/>
      <w:ind w:left="360" w:hanging="360"/>
      <w:jc w:val="both"/>
    </w:pPr>
    <w:rPr>
      <w:b/>
      <w:bCs/>
      <w:lang w:val="en-US"/>
    </w:rPr>
  </w:style>
  <w:style w:type="paragraph" w:styleId="TOC2">
    <w:name w:val="toc 2"/>
    <w:basedOn w:val="a"/>
    <w:next w:val="a"/>
    <w:semiHidden/>
    <w:rsid w:val="00F2153B"/>
    <w:pPr>
      <w:tabs>
        <w:tab w:val="right" w:leader="dot" w:pos="9360"/>
      </w:tabs>
      <w:spacing w:line="220" w:lineRule="exact"/>
      <w:ind w:left="270"/>
      <w:jc w:val="both"/>
    </w:pPr>
    <w:rPr>
      <w:sz w:val="22"/>
      <w:szCs w:val="22"/>
    </w:rPr>
  </w:style>
  <w:style w:type="paragraph" w:customStyle="1" w:styleId="TOCEntry">
    <w:name w:val="TOCEntry"/>
    <w:basedOn w:val="a"/>
    <w:rsid w:val="00F2153B"/>
    <w:pPr>
      <w:keepNext/>
      <w:keepLines/>
      <w:spacing w:before="120" w:after="240" w:line="240" w:lineRule="atLeast"/>
    </w:pPr>
    <w:rPr>
      <w:b/>
      <w:bCs/>
      <w:sz w:val="36"/>
      <w:szCs w:val="36"/>
    </w:rPr>
  </w:style>
  <w:style w:type="paragraph" w:styleId="TOC3">
    <w:name w:val="toc 3"/>
    <w:basedOn w:val="a"/>
    <w:next w:val="a"/>
    <w:semiHidden/>
    <w:rsid w:val="00F2153B"/>
    <w:pPr>
      <w:tabs>
        <w:tab w:val="left" w:pos="1200"/>
        <w:tab w:val="right" w:leader="dot" w:pos="9360"/>
      </w:tabs>
      <w:ind w:left="480"/>
    </w:pPr>
    <w:rPr>
      <w:sz w:val="22"/>
      <w:szCs w:val="22"/>
      <w:lang w:val="en-US"/>
    </w:rPr>
  </w:style>
  <w:style w:type="paragraph" w:styleId="ac">
    <w:name w:val="Balloon Text"/>
    <w:basedOn w:val="a"/>
    <w:link w:val="ad"/>
    <w:uiPriority w:val="99"/>
    <w:semiHidden/>
    <w:unhideWhenUsed/>
    <w:rsid w:val="00F2153B"/>
    <w:pPr>
      <w:spacing w:line="240" w:lineRule="auto"/>
    </w:pPr>
    <w:rPr>
      <w:rFonts w:ascii="Tahoma" w:hAnsi="Tahoma" w:cs="Tahoma"/>
      <w:sz w:val="16"/>
      <w:szCs w:val="16"/>
    </w:rPr>
  </w:style>
  <w:style w:type="character" w:customStyle="1" w:styleId="ad">
    <w:name w:val="טקסט בלונים תו"/>
    <w:basedOn w:val="a0"/>
    <w:link w:val="ac"/>
    <w:uiPriority w:val="99"/>
    <w:semiHidden/>
    <w:rsid w:val="00F2153B"/>
    <w:rPr>
      <w:rFonts w:ascii="Tahoma" w:eastAsia="Times New Roman" w:hAnsi="Tahoma" w:cs="Tahoma"/>
      <w:sz w:val="16"/>
      <w:szCs w:val="16"/>
      <w:lang w:eastAsia="he-IL"/>
    </w:rPr>
  </w:style>
  <w:style w:type="character" w:styleId="Hyperlink">
    <w:name w:val="Hyperlink"/>
    <w:basedOn w:val="a0"/>
    <w:semiHidden/>
    <w:unhideWhenUsed/>
    <w:rsid w:val="00817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97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kahoot.it/" TargetMode="Externa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hyperlink" Target="https://getkahoo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CEF8D-81CF-4647-95B4-8B231575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1498</Words>
  <Characters>7491</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RuthEdri</dc:creator>
  <cp:lastModifiedBy>RuthEdri</cp:lastModifiedBy>
  <cp:revision>5</cp:revision>
  <dcterms:created xsi:type="dcterms:W3CDTF">2015-08-05T12:30:00Z</dcterms:created>
  <dcterms:modified xsi:type="dcterms:W3CDTF">2015-08-05T19:42:00Z</dcterms:modified>
</cp:coreProperties>
</file>